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7C7B" w14:textId="77777777" w:rsidR="00251BA8" w:rsidRDefault="00251BA8" w:rsidP="00251BA8">
      <w:pPr>
        <w:pStyle w:val="Heading1"/>
        <w:spacing w:before="0"/>
        <w:jc w:val="center"/>
      </w:pPr>
      <w:r>
        <w:t>Relationships Extended Demonstrations</w:t>
      </w:r>
    </w:p>
    <w:p w14:paraId="24405CD7" w14:textId="77777777" w:rsidR="00251BA8" w:rsidRDefault="00251BA8" w:rsidP="00251BA8">
      <w:r>
        <w:t>This document guides you through setting up all 6 scenarios that are handled by the Relationships Extended module in a step by step fashion.  The 6 scenarios covered are</w:t>
      </w:r>
      <w:r w:rsidR="00C53CE8">
        <w:t>:</w:t>
      </w:r>
    </w:p>
    <w:p w14:paraId="54367BFF" w14:textId="77777777" w:rsidR="00251BA8" w:rsidRDefault="00251BA8" w:rsidP="008D62BA">
      <w:pPr>
        <w:numPr>
          <w:ilvl w:val="0"/>
          <w:numId w:val="31"/>
        </w:numPr>
        <w:spacing w:after="0"/>
      </w:pPr>
      <w:r>
        <w:t>Related Pages (Both Orderable AdHoc Relationships and Unordered Relationships)</w:t>
      </w:r>
    </w:p>
    <w:p w14:paraId="493FC1F3" w14:textId="77777777" w:rsidR="00251BA8" w:rsidRDefault="00251BA8" w:rsidP="008D62BA">
      <w:pPr>
        <w:numPr>
          <w:ilvl w:val="0"/>
          <w:numId w:val="31"/>
        </w:numPr>
        <w:spacing w:after="0"/>
      </w:pPr>
      <w:r>
        <w:t>Node Categories (using CMS.TreeNode)</w:t>
      </w:r>
    </w:p>
    <w:p w14:paraId="2E0058BA" w14:textId="77777777" w:rsidR="00251BA8" w:rsidRDefault="00251BA8" w:rsidP="008D62BA">
      <w:pPr>
        <w:numPr>
          <w:ilvl w:val="0"/>
          <w:numId w:val="31"/>
        </w:numPr>
        <w:spacing w:after="0"/>
      </w:pPr>
      <w:r>
        <w:t>Node Categories (using a Custom Joining Table)</w:t>
      </w:r>
    </w:p>
    <w:p w14:paraId="5E589C0E" w14:textId="77777777" w:rsidR="00251BA8" w:rsidRDefault="00251BA8" w:rsidP="008D62BA">
      <w:pPr>
        <w:numPr>
          <w:ilvl w:val="0"/>
          <w:numId w:val="31"/>
        </w:numPr>
        <w:spacing w:after="0"/>
      </w:pPr>
      <w:r>
        <w:t>Object to Object binding with Ordering</w:t>
      </w:r>
    </w:p>
    <w:p w14:paraId="08679FAE" w14:textId="77777777" w:rsidR="00251BA8" w:rsidRDefault="00251BA8" w:rsidP="008D62BA">
      <w:pPr>
        <w:numPr>
          <w:ilvl w:val="0"/>
          <w:numId w:val="31"/>
        </w:numPr>
        <w:spacing w:after="0"/>
      </w:pPr>
      <w:r>
        <w:t>Node to Object binding with Ordering</w:t>
      </w:r>
    </w:p>
    <w:p w14:paraId="0A657A7B" w14:textId="77777777" w:rsidR="00251BA8" w:rsidRDefault="00251BA8" w:rsidP="008D62BA">
      <w:pPr>
        <w:numPr>
          <w:ilvl w:val="0"/>
          <w:numId w:val="31"/>
        </w:numPr>
        <w:spacing w:after="0"/>
      </w:pPr>
      <w:r>
        <w:t>Node to Object binding without Ordering.</w:t>
      </w:r>
    </w:p>
    <w:p w14:paraId="721870DC" w14:textId="77777777" w:rsidR="00251BA8" w:rsidRPr="00251BA8" w:rsidRDefault="00251BA8" w:rsidP="00251BA8"/>
    <w:p w14:paraId="2EAEA042" w14:textId="77777777" w:rsidR="003C6346" w:rsidRDefault="00995B72" w:rsidP="003C6346">
      <w:pPr>
        <w:pStyle w:val="Heading1"/>
        <w:spacing w:before="0"/>
      </w:pPr>
      <w:r>
        <w:t>Quick Navigation</w:t>
      </w:r>
    </w:p>
    <w:p w14:paraId="7C46D306" w14:textId="77777777" w:rsidR="003C6346" w:rsidRDefault="009A22E4" w:rsidP="008D62BA">
      <w:pPr>
        <w:numPr>
          <w:ilvl w:val="0"/>
          <w:numId w:val="29"/>
        </w:numPr>
        <w:spacing w:after="0"/>
      </w:pPr>
      <w:hyperlink w:anchor="_Installation" w:history="1">
        <w:r w:rsidR="003C6346" w:rsidRPr="003C6346">
          <w:rPr>
            <w:rStyle w:val="Hyperlink"/>
          </w:rPr>
          <w:t>Installation</w:t>
        </w:r>
      </w:hyperlink>
    </w:p>
    <w:p w14:paraId="441A7F38" w14:textId="77777777" w:rsidR="003C6346" w:rsidRDefault="009A22E4" w:rsidP="008D62BA">
      <w:pPr>
        <w:numPr>
          <w:ilvl w:val="0"/>
          <w:numId w:val="29"/>
        </w:numPr>
        <w:spacing w:after="0"/>
      </w:pPr>
      <w:hyperlink w:anchor="_Setting_up_Related" w:history="1">
        <w:r w:rsidR="003C6346" w:rsidRPr="003C6346">
          <w:rPr>
            <w:rStyle w:val="Hyperlink"/>
          </w:rPr>
          <w:t>Setting up Related Pages</w:t>
        </w:r>
      </w:hyperlink>
    </w:p>
    <w:p w14:paraId="478F72DE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Preparations_–_Creating" w:history="1">
        <w:r w:rsidR="008D62BA" w:rsidRPr="008D62BA">
          <w:rPr>
            <w:rStyle w:val="Hyperlink"/>
          </w:rPr>
          <w:t>Preparations – Creating Banner and Quote Page Types</w:t>
        </w:r>
      </w:hyperlink>
    </w:p>
    <w:p w14:paraId="65367B39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Create_Relationships" w:history="1">
        <w:r w:rsidR="008D62BA" w:rsidRPr="008D62BA">
          <w:rPr>
            <w:rStyle w:val="Hyperlink"/>
          </w:rPr>
          <w:t>Create Relationships</w:t>
        </w:r>
      </w:hyperlink>
    </w:p>
    <w:p w14:paraId="76222BF8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Relate_Banners_/" w:history="1">
        <w:r w:rsidR="008D62BA" w:rsidRPr="008D62BA">
          <w:rPr>
            <w:rStyle w:val="Hyperlink"/>
          </w:rPr>
          <w:t>Relate Banners / Quotes to Page</w:t>
        </w:r>
      </w:hyperlink>
    </w:p>
    <w:p w14:paraId="17FDC960" w14:textId="77777777" w:rsidR="008D62BA" w:rsidRDefault="009A22E4" w:rsidP="008D62BA">
      <w:pPr>
        <w:numPr>
          <w:ilvl w:val="0"/>
          <w:numId w:val="29"/>
        </w:numPr>
        <w:spacing w:after="0"/>
      </w:pPr>
      <w:hyperlink w:anchor="_Node_Categories_–" w:history="1">
        <w:r w:rsidR="008D62BA" w:rsidRPr="008D62BA">
          <w:rPr>
            <w:rStyle w:val="Hyperlink"/>
          </w:rPr>
          <w:t>Node Categories – Using CMS.TreeCategory</w:t>
        </w:r>
      </w:hyperlink>
    </w:p>
    <w:p w14:paraId="7E231A26" w14:textId="77777777" w:rsidR="008D62BA" w:rsidRDefault="009A22E4" w:rsidP="008D62BA">
      <w:pPr>
        <w:numPr>
          <w:ilvl w:val="0"/>
          <w:numId w:val="29"/>
        </w:numPr>
        <w:spacing w:after="0"/>
      </w:pPr>
      <w:hyperlink w:anchor="_Node_Categories_–_1" w:history="1">
        <w:r w:rsidR="008D62BA" w:rsidRPr="008D62BA">
          <w:rPr>
            <w:rStyle w:val="Hyperlink"/>
          </w:rPr>
          <w:t>Node Categories – Using custom Join Table</w:t>
        </w:r>
      </w:hyperlink>
    </w:p>
    <w:p w14:paraId="23AF1F70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Preparations:_Creation_of" w:history="1">
        <w:r w:rsidR="008D62BA" w:rsidRPr="008D62BA">
          <w:rPr>
            <w:rStyle w:val="Hyperlink"/>
          </w:rPr>
          <w:t>Preparations: Creation of Node-to-Category Joining table</w:t>
        </w:r>
      </w:hyperlink>
    </w:p>
    <w:p w14:paraId="1055DA71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ing_the_custom" w:history="1">
        <w:r w:rsidR="008D62BA" w:rsidRPr="008D62BA">
          <w:rPr>
            <w:rStyle w:val="Hyperlink"/>
          </w:rPr>
          <w:t>Adding the custom Node-Category UIs</w:t>
        </w:r>
      </w:hyperlink>
    </w:p>
    <w:p w14:paraId="48A9D0DB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Testing" w:history="1">
        <w:r w:rsidR="008D62BA" w:rsidRPr="008D62BA">
          <w:rPr>
            <w:rStyle w:val="Hyperlink"/>
          </w:rPr>
          <w:t>Testing</w:t>
        </w:r>
      </w:hyperlink>
    </w:p>
    <w:p w14:paraId="35BE370D" w14:textId="77777777" w:rsidR="008D62BA" w:rsidRDefault="009A22E4" w:rsidP="008D62BA">
      <w:pPr>
        <w:numPr>
          <w:ilvl w:val="0"/>
          <w:numId w:val="29"/>
        </w:numPr>
        <w:spacing w:after="0"/>
      </w:pPr>
      <w:hyperlink w:anchor="_Binding_Object_to" w:history="1">
        <w:r w:rsidR="008D62BA" w:rsidRPr="008D62BA">
          <w:rPr>
            <w:rStyle w:val="Hyperlink"/>
          </w:rPr>
          <w:t>Binding Object to Object with Ordering</w:t>
        </w:r>
      </w:hyperlink>
    </w:p>
    <w:p w14:paraId="5D52D13A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Preparations:_Create_2" w:history="1">
        <w:r w:rsidR="008D62BA" w:rsidRPr="008D62BA">
          <w:rPr>
            <w:rStyle w:val="Hyperlink"/>
          </w:rPr>
          <w:t>Preparations: Create 2 Object Classes with CRUD UI, and Binding Class</w:t>
        </w:r>
      </w:hyperlink>
    </w:p>
    <w:p w14:paraId="4D31804D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_Ordering_to" w:history="1">
        <w:r w:rsidR="008D62BA" w:rsidRPr="008D62BA">
          <w:rPr>
            <w:rStyle w:val="Hyperlink"/>
          </w:rPr>
          <w:t>Add Ordering to Binding class</w:t>
        </w:r>
      </w:hyperlink>
    </w:p>
    <w:p w14:paraId="7F13E8D4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_Binding_UI" w:history="1">
        <w:r w:rsidR="008D62BA" w:rsidRPr="008D62BA">
          <w:rPr>
            <w:rStyle w:val="Hyperlink"/>
          </w:rPr>
          <w:t>Add Binding UI</w:t>
        </w:r>
      </w:hyperlink>
    </w:p>
    <w:p w14:paraId="39D80B92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Testing_1" w:history="1">
        <w:r w:rsidR="008D62BA" w:rsidRPr="008D62BA">
          <w:rPr>
            <w:rStyle w:val="Hyperlink"/>
          </w:rPr>
          <w:t>Testing</w:t>
        </w:r>
      </w:hyperlink>
    </w:p>
    <w:p w14:paraId="3040B1F0" w14:textId="77777777" w:rsidR="008D62BA" w:rsidRDefault="009A22E4" w:rsidP="008D62BA">
      <w:pPr>
        <w:numPr>
          <w:ilvl w:val="0"/>
          <w:numId w:val="29"/>
        </w:numPr>
        <w:spacing w:after="0"/>
      </w:pPr>
      <w:hyperlink w:anchor="_Node_to_Object" w:history="1">
        <w:r w:rsidR="008D62BA" w:rsidRPr="008D62BA">
          <w:rPr>
            <w:rStyle w:val="Hyperlink"/>
          </w:rPr>
          <w:t>Node to Object Binding w/ Ordering</w:t>
        </w:r>
      </w:hyperlink>
    </w:p>
    <w:p w14:paraId="3CF70C1F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_Orderable_binding" w:history="1">
        <w:r w:rsidR="008D62BA" w:rsidRPr="008D62BA">
          <w:rPr>
            <w:rStyle w:val="Hyperlink"/>
          </w:rPr>
          <w:t>Add Orderable binding object</w:t>
        </w:r>
      </w:hyperlink>
    </w:p>
    <w:p w14:paraId="6C98C31F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_UI_Element" w:history="1">
        <w:r w:rsidR="008D62BA" w:rsidRPr="008D62BA">
          <w:rPr>
            <w:rStyle w:val="Hyperlink"/>
          </w:rPr>
          <w:t>Add UI Element</w:t>
        </w:r>
      </w:hyperlink>
    </w:p>
    <w:p w14:paraId="3B826F81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Testing_2" w:history="1">
        <w:r w:rsidR="008D62BA" w:rsidRPr="008D62BA">
          <w:rPr>
            <w:rStyle w:val="Hyperlink"/>
          </w:rPr>
          <w:t>Testing</w:t>
        </w:r>
      </w:hyperlink>
    </w:p>
    <w:p w14:paraId="15FC696E" w14:textId="77777777" w:rsidR="008D62BA" w:rsidRDefault="009A22E4" w:rsidP="008D62BA">
      <w:pPr>
        <w:numPr>
          <w:ilvl w:val="0"/>
          <w:numId w:val="29"/>
        </w:numPr>
        <w:spacing w:after="0"/>
      </w:pPr>
      <w:hyperlink w:anchor="_Node_to_Object_1" w:history="1">
        <w:r w:rsidR="008D62BA" w:rsidRPr="008D62BA">
          <w:rPr>
            <w:rStyle w:val="Hyperlink"/>
          </w:rPr>
          <w:t>Node to Object Binding w/out Ordering</w:t>
        </w:r>
      </w:hyperlink>
    </w:p>
    <w:p w14:paraId="0F6551F8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Preparations:_Create_Baz" w:history="1">
        <w:r w:rsidR="008D62BA" w:rsidRPr="008D62BA">
          <w:rPr>
            <w:rStyle w:val="Hyperlink"/>
          </w:rPr>
          <w:t>Preparations: Create Baz class and Node-Baz binding class</w:t>
        </w:r>
      </w:hyperlink>
    </w:p>
    <w:p w14:paraId="3D0642A1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_UI_Element_1" w:history="1">
        <w:r w:rsidR="008D62BA" w:rsidRPr="008D62BA">
          <w:rPr>
            <w:rStyle w:val="Hyperlink"/>
          </w:rPr>
          <w:t>Add UI Element</w:t>
        </w:r>
      </w:hyperlink>
    </w:p>
    <w:p w14:paraId="3436E26C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Testing_3" w:history="1">
        <w:r w:rsidR="008D62BA" w:rsidRPr="008D62BA">
          <w:rPr>
            <w:rStyle w:val="Hyperlink"/>
          </w:rPr>
          <w:t>Testing</w:t>
        </w:r>
      </w:hyperlink>
    </w:p>
    <w:p w14:paraId="38990B19" w14:textId="77777777" w:rsidR="008D62BA" w:rsidRDefault="009A22E4" w:rsidP="008D62BA">
      <w:pPr>
        <w:numPr>
          <w:ilvl w:val="0"/>
          <w:numId w:val="29"/>
        </w:numPr>
        <w:spacing w:after="0"/>
      </w:pPr>
      <w:hyperlink w:anchor="_Enabling_Staging_on" w:history="1">
        <w:r w:rsidR="008D62BA" w:rsidRPr="008D62BA">
          <w:rPr>
            <w:rStyle w:val="Hyperlink"/>
          </w:rPr>
          <w:t>Enabling Staging on Node-to-Object Bindings</w:t>
        </w:r>
      </w:hyperlink>
    </w:p>
    <w:p w14:paraId="624B8AF5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Preparations:_Add_InitializationMod" w:history="1">
        <w:r w:rsidR="008D62BA" w:rsidRPr="008D62BA">
          <w:rPr>
            <w:rStyle w:val="Hyperlink"/>
          </w:rPr>
          <w:t>Preparations: Add InitializationModule</w:t>
        </w:r>
      </w:hyperlink>
    </w:p>
    <w:p w14:paraId="071EC0C9" w14:textId="77777777" w:rsidR="008D62BA" w:rsidRDefault="009A22E4" w:rsidP="008D62BA">
      <w:pPr>
        <w:numPr>
          <w:ilvl w:val="2"/>
          <w:numId w:val="29"/>
        </w:numPr>
        <w:spacing w:after="0"/>
      </w:pPr>
      <w:hyperlink w:anchor="_Set_Staging_Settings" w:history="1">
        <w:r w:rsidR="008D62BA" w:rsidRPr="008D62BA">
          <w:rPr>
            <w:rStyle w:val="Hyperlink"/>
          </w:rPr>
          <w:t>Set Staging Settings to bind objects to Document</w:t>
        </w:r>
      </w:hyperlink>
    </w:p>
    <w:p w14:paraId="41D68216" w14:textId="77777777" w:rsidR="008D62BA" w:rsidRDefault="009A22E4" w:rsidP="008D62BA">
      <w:pPr>
        <w:numPr>
          <w:ilvl w:val="3"/>
          <w:numId w:val="29"/>
        </w:numPr>
        <w:spacing w:after="0"/>
      </w:pPr>
      <w:hyperlink w:anchor="_Node_Baz_(Node" w:history="1">
        <w:r w:rsidR="008D62BA" w:rsidRPr="008D62BA">
          <w:rPr>
            <w:rStyle w:val="Hyperlink"/>
          </w:rPr>
          <w:t>Node Baz (Node to Object), Node Foo (Node to Object w/Order), Node Regions (Node to Object)</w:t>
        </w:r>
      </w:hyperlink>
    </w:p>
    <w:p w14:paraId="5D496021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Trigger_Document_Updates" w:history="1">
        <w:r w:rsidR="008D62BA" w:rsidRPr="008D62BA">
          <w:rPr>
            <w:rStyle w:val="Hyperlink"/>
          </w:rPr>
          <w:t>Trigger Document Updates on Binding Inset/Update/Delete</w:t>
        </w:r>
      </w:hyperlink>
    </w:p>
    <w:p w14:paraId="62F9BF88" w14:textId="77777777" w:rsidR="008D62BA" w:rsidRDefault="009A22E4" w:rsidP="008D62BA">
      <w:pPr>
        <w:numPr>
          <w:ilvl w:val="2"/>
          <w:numId w:val="29"/>
        </w:numPr>
        <w:spacing w:after="0"/>
      </w:pPr>
      <w:hyperlink w:anchor="_Node_Baz_&amp;" w:history="1">
        <w:r w:rsidR="008D62BA" w:rsidRPr="008D62BA">
          <w:rPr>
            <w:rStyle w:val="Hyperlink"/>
          </w:rPr>
          <w:t>Node Baz &amp; Node Regions (Node to Object w/out Binding)</w:t>
        </w:r>
      </w:hyperlink>
    </w:p>
    <w:p w14:paraId="2235B3AD" w14:textId="77777777" w:rsidR="008D62BA" w:rsidRDefault="009A22E4" w:rsidP="008D62BA">
      <w:pPr>
        <w:numPr>
          <w:ilvl w:val="2"/>
          <w:numId w:val="29"/>
        </w:numPr>
        <w:spacing w:after="0"/>
      </w:pPr>
      <w:hyperlink w:anchor="_Node_Foo_(Node" w:history="1">
        <w:r w:rsidR="008D62BA" w:rsidRPr="008D62BA">
          <w:rPr>
            <w:rStyle w:val="Hyperlink"/>
          </w:rPr>
          <w:t>Node Foo (Node to Object w/ Ordering)</w:t>
        </w:r>
      </w:hyperlink>
    </w:p>
    <w:p w14:paraId="013AC393" w14:textId="77777777" w:rsidR="008D62BA" w:rsidRDefault="009A22E4" w:rsidP="008D62BA">
      <w:pPr>
        <w:numPr>
          <w:ilvl w:val="1"/>
          <w:numId w:val="29"/>
        </w:numPr>
        <w:spacing w:after="0"/>
      </w:pPr>
      <w:hyperlink w:anchor="_Add_Node-binding_data" w:history="1">
        <w:r w:rsidR="008D62BA" w:rsidRPr="008D62BA">
          <w:rPr>
            <w:rStyle w:val="Hyperlink"/>
          </w:rPr>
          <w:t>Add Node-binding data to Document Staging Task Data</w:t>
        </w:r>
      </w:hyperlink>
    </w:p>
    <w:p w14:paraId="466D9C11" w14:textId="77777777" w:rsidR="008D62BA" w:rsidRPr="003C6346" w:rsidRDefault="009A22E4" w:rsidP="008D62BA">
      <w:pPr>
        <w:numPr>
          <w:ilvl w:val="1"/>
          <w:numId w:val="29"/>
        </w:numPr>
        <w:spacing w:after="0"/>
      </w:pPr>
      <w:hyperlink w:anchor="_Manually_handle_the" w:history="1">
        <w:r w:rsidR="008D62BA" w:rsidRPr="008D62BA">
          <w:rPr>
            <w:rStyle w:val="Hyperlink"/>
          </w:rPr>
          <w:t>Manually handle the Node to Object data on Task Processes</w:t>
        </w:r>
      </w:hyperlink>
    </w:p>
    <w:p w14:paraId="760924D2" w14:textId="77777777" w:rsidR="00995B72" w:rsidRDefault="00995B72" w:rsidP="00CE1AC4">
      <w:pPr>
        <w:pStyle w:val="Heading1"/>
        <w:rPr>
          <w:rFonts w:ascii="Calibri" w:eastAsia="Calibri" w:hAnsi="Calibri" w:cs="Calibri"/>
          <w:sz w:val="22"/>
          <w:szCs w:val="22"/>
          <w:lang w:val="en"/>
        </w:rPr>
      </w:pPr>
      <w:bookmarkStart w:id="0" w:name="_Installation"/>
      <w:bookmarkEnd w:id="0"/>
      <w:r>
        <w:t>Installation</w:t>
      </w:r>
    </w:p>
    <w:p w14:paraId="57D68021" w14:textId="77777777" w:rsidR="00995B72" w:rsidRDefault="00995B72">
      <w:pPr>
        <w:numPr>
          <w:ilvl w:val="0"/>
          <w:numId w:val="3"/>
        </w:numPr>
      </w:pPr>
      <w:r>
        <w:rPr>
          <w:rFonts w:ascii="Calibri" w:eastAsia="Calibri" w:hAnsi="Calibri" w:cs="Calibri"/>
          <w:lang w:val="en"/>
        </w:rPr>
        <w:t xml:space="preserve">Install the RelationshipsExtended </w:t>
      </w:r>
      <w:r w:rsidR="00362DBF">
        <w:rPr>
          <w:rFonts w:ascii="Calibri" w:eastAsia="Calibri" w:hAnsi="Calibri" w:cs="Calibri"/>
          <w:lang w:val="en"/>
        </w:rPr>
        <w:t>NuGet</w:t>
      </w:r>
      <w:r>
        <w:rPr>
          <w:rFonts w:ascii="Calibri" w:eastAsia="Calibri" w:hAnsi="Calibri" w:cs="Calibri"/>
          <w:lang w:val="en"/>
        </w:rPr>
        <w:t xml:space="preserve"> package into your CMS Project on your site's solution.</w:t>
      </w:r>
      <w:r w:rsidR="005F1BBD">
        <w:rPr>
          <w:rFonts w:ascii="Calibri" w:eastAsia="Calibri" w:hAnsi="Calibri" w:cs="Calibri"/>
          <w:lang w:val="en"/>
        </w:rPr>
        <w:t xml:space="preserve"> </w:t>
      </w:r>
      <w:r>
        <w:rPr>
          <w:rFonts w:ascii="Calibri" w:eastAsia="Calibri" w:hAnsi="Calibri" w:cs="Calibri"/>
          <w:lang w:val="en"/>
        </w:rPr>
        <w:t>Make sure to select the RelationshipsExtended package that has a major version # that matches your Kentico Version (ex 10.0.6 = Kentico 10, 11.0.6 = Kentico 11, etc).</w:t>
      </w:r>
    </w:p>
    <w:p w14:paraId="5AFE44EF" w14:textId="77777777" w:rsidR="00995B72" w:rsidRDefault="009A22E4">
      <w:pPr>
        <w:numPr>
          <w:ilvl w:val="1"/>
          <w:numId w:val="3"/>
        </w:numPr>
        <w:rPr>
          <w:rFonts w:ascii="Calibri" w:hAnsi="Calibri"/>
          <w:lang w:val="en"/>
        </w:rPr>
      </w:pPr>
      <w:hyperlink r:id="rId5" w:history="1">
        <w:r w:rsidR="00995B72">
          <w:rPr>
            <w:rStyle w:val="Hyperlink"/>
            <w:rFonts w:ascii="Calibri" w:eastAsia="Calibri" w:hAnsi="Calibri" w:cs="Calibri"/>
            <w:color w:val="0000FF"/>
            <w:lang w:val="en"/>
          </w:rPr>
          <w:t>https://docs.microsoft.com/en-us/nuget/consume-packages/ways-to-install-a-package</w:t>
        </w:r>
      </w:hyperlink>
    </w:p>
    <w:p w14:paraId="67A76195" w14:textId="77777777" w:rsidR="00995B72" w:rsidRDefault="00995B72">
      <w:pPr>
        <w:numPr>
          <w:ilvl w:val="0"/>
          <w:numId w:val="3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Run your Kentico site after the </w:t>
      </w:r>
      <w:r w:rsidR="00362DBF">
        <w:rPr>
          <w:rFonts w:ascii="Calibri" w:hAnsi="Calibri"/>
          <w:lang w:val="en"/>
        </w:rPr>
        <w:t>NuGet</w:t>
      </w:r>
      <w:r>
        <w:rPr>
          <w:rFonts w:ascii="Calibri" w:hAnsi="Calibri"/>
          <w:lang w:val="en"/>
        </w:rPr>
        <w:t xml:space="preserve"> package finishes installation.</w:t>
      </w:r>
    </w:p>
    <w:p w14:paraId="1B578C63" w14:textId="77777777" w:rsidR="00995B72" w:rsidRDefault="00995B72">
      <w:pPr>
        <w:numPr>
          <w:ilvl w:val="1"/>
          <w:numId w:val="3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Check the event log after installing, you will see a </w:t>
      </w:r>
      <w:r>
        <w:rPr>
          <w:rFonts w:ascii="Segoe UI" w:hAnsi="Segoe UI"/>
          <w:color w:val="262524"/>
          <w:sz w:val="17"/>
          <w:lang w:val="en"/>
        </w:rPr>
        <w:t>MODULEINSTALLED</w:t>
      </w:r>
      <w:r>
        <w:rPr>
          <w:lang w:val="en"/>
        </w:rPr>
        <w:t xml:space="preserve"> if it installed correctly.</w:t>
      </w:r>
    </w:p>
    <w:p w14:paraId="08B18417" w14:textId="77777777" w:rsidR="00995B72" w:rsidRDefault="00995B72">
      <w:pPr>
        <w:numPr>
          <w:ilvl w:val="1"/>
          <w:numId w:val="3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Ignore the </w:t>
      </w:r>
      <w:r>
        <w:rPr>
          <w:rFonts w:ascii="Segoe UI" w:hAnsi="Segoe UI"/>
          <w:color w:val="262524"/>
          <w:sz w:val="17"/>
          <w:lang w:val="en"/>
        </w:rPr>
        <w:t>Relationship</w:t>
      </w:r>
      <w:r w:rsidR="003C73F8">
        <w:rPr>
          <w:rFonts w:ascii="Segoe UI" w:hAnsi="Segoe UI"/>
          <w:color w:val="262524"/>
          <w:sz w:val="17"/>
          <w:lang w:val="en"/>
        </w:rPr>
        <w:t>s</w:t>
      </w:r>
      <w:r>
        <w:rPr>
          <w:rFonts w:ascii="Segoe UI" w:hAnsi="Segoe UI"/>
          <w:color w:val="262524"/>
          <w:sz w:val="17"/>
          <w:lang w:val="en"/>
        </w:rPr>
        <w:t>Extended</w:t>
      </w:r>
      <w:r w:rsidR="005F1BBD">
        <w:rPr>
          <w:rFonts w:ascii="Segoe UI" w:hAnsi="Segoe UI"/>
          <w:color w:val="262524"/>
          <w:sz w:val="17"/>
          <w:lang w:val="en"/>
        </w:rPr>
        <w:t>-</w:t>
      </w:r>
      <w:r>
        <w:rPr>
          <w:rFonts w:ascii="Segoe UI" w:hAnsi="Segoe UI"/>
          <w:color w:val="262524"/>
          <w:sz w:val="17"/>
          <w:lang w:val="en"/>
        </w:rPr>
        <w:t>ErrorSettingForeignKeys</w:t>
      </w:r>
      <w:r>
        <w:rPr>
          <w:rFonts w:ascii="Calibri" w:hAnsi="Calibri"/>
          <w:lang w:val="en"/>
        </w:rPr>
        <w:t xml:space="preserve"> on the first run, as this runs before the class gets an opportunity to insta</w:t>
      </w:r>
      <w:r w:rsidR="005F1BBD">
        <w:rPr>
          <w:rFonts w:ascii="Calibri" w:hAnsi="Calibri"/>
          <w:lang w:val="en"/>
        </w:rPr>
        <w:t>l</w:t>
      </w:r>
      <w:r>
        <w:rPr>
          <w:rFonts w:ascii="Calibri" w:hAnsi="Calibri"/>
          <w:lang w:val="en"/>
        </w:rPr>
        <w:t xml:space="preserve">l. You should not see this on </w:t>
      </w:r>
      <w:r w:rsidR="005F1BBD">
        <w:rPr>
          <w:rFonts w:ascii="Calibri" w:hAnsi="Calibri"/>
          <w:lang w:val="en"/>
        </w:rPr>
        <w:t>subsequent</w:t>
      </w:r>
      <w:r>
        <w:rPr>
          <w:rFonts w:ascii="Calibri" w:hAnsi="Calibri"/>
          <w:lang w:val="en"/>
        </w:rPr>
        <w:t xml:space="preserve"> application starts.</w:t>
      </w:r>
    </w:p>
    <w:p w14:paraId="1D251CD5" w14:textId="77777777" w:rsidR="00995B72" w:rsidRDefault="00995B72">
      <w:pPr>
        <w:numPr>
          <w:ilvl w:val="0"/>
          <w:numId w:val="3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If you are on Kentico version 10, please also go to System -&gt; Macros -&gt; Signatures and resign your macros.</w:t>
      </w:r>
    </w:p>
    <w:p w14:paraId="33CFCCE1" w14:textId="77777777" w:rsidR="00995B72" w:rsidRDefault="00362DBF">
      <w:p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If</w:t>
      </w:r>
      <w:r w:rsidR="00995B72">
        <w:rPr>
          <w:rFonts w:ascii="Calibri" w:hAnsi="Calibri"/>
          <w:lang w:val="en"/>
        </w:rPr>
        <w:t xml:space="preserve"> you have </w:t>
      </w:r>
      <w:r w:rsidR="00B25B82">
        <w:rPr>
          <w:rFonts w:ascii="Calibri" w:hAnsi="Calibri"/>
          <w:lang w:val="en"/>
        </w:rPr>
        <w:t>enough</w:t>
      </w:r>
      <w:r w:rsidR="00995B72">
        <w:rPr>
          <w:rFonts w:ascii="Calibri" w:hAnsi="Calibri"/>
          <w:lang w:val="en"/>
        </w:rPr>
        <w:t xml:space="preserve"> </w:t>
      </w:r>
      <w:r w:rsidR="005F1BBD">
        <w:rPr>
          <w:rFonts w:ascii="Calibri" w:hAnsi="Calibri"/>
          <w:lang w:val="en"/>
        </w:rPr>
        <w:t>privileges</w:t>
      </w:r>
      <w:r w:rsidR="00995B72">
        <w:rPr>
          <w:rFonts w:ascii="Calibri" w:hAnsi="Calibri"/>
          <w:lang w:val="en"/>
        </w:rPr>
        <w:t>, you should now see a “Relationship Name Extended” user interface under the Configuration section in the Kentico Admin menu.</w:t>
      </w:r>
      <w:r w:rsidR="005F1BBD">
        <w:rPr>
          <w:rFonts w:ascii="Calibri" w:hAnsi="Calibri"/>
          <w:lang w:val="en"/>
        </w:rPr>
        <w:t xml:space="preserve"> </w:t>
      </w:r>
      <w:r w:rsidR="00995B72">
        <w:rPr>
          <w:rFonts w:ascii="Calibri" w:hAnsi="Calibri"/>
          <w:lang w:val="en"/>
        </w:rPr>
        <w:t xml:space="preserve">You should also now have access to the Macro namespaces RelHelper (along with RelEnums and </w:t>
      </w:r>
      <w:r w:rsidR="003C73F8">
        <w:rPr>
          <w:rFonts w:ascii="Calibri" w:hAnsi="Calibri"/>
          <w:lang w:val="en"/>
        </w:rPr>
        <w:t>some other classes</w:t>
      </w:r>
      <w:r w:rsidR="00995B72">
        <w:rPr>
          <w:rFonts w:ascii="Calibri" w:hAnsi="Calibri"/>
          <w:lang w:val="en"/>
        </w:rPr>
        <w:t xml:space="preserve"> which are used internally).</w:t>
      </w:r>
    </w:p>
    <w:p w14:paraId="45F3A1BD" w14:textId="77777777" w:rsidR="00233124" w:rsidRDefault="00233124">
      <w:p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If you wish to install the Demo module</w:t>
      </w:r>
      <w:r w:rsidR="00D812B3">
        <w:rPr>
          <w:rFonts w:ascii="Calibri" w:hAnsi="Calibri"/>
          <w:lang w:val="en"/>
        </w:rPr>
        <w:t xml:space="preserve">, you can go to Sites within the Kentico Menu, [Import Sites or Objects] and select the </w:t>
      </w:r>
      <w:r w:rsidR="00D812B3" w:rsidRPr="00D812B3">
        <w:rPr>
          <w:rFonts w:ascii="Calibri" w:hAnsi="Calibri"/>
          <w:lang w:val="en"/>
        </w:rPr>
        <w:t>RelationshipsExtendedDemo_SiteImport.zip</w:t>
      </w:r>
      <w:r w:rsidR="00D812B3">
        <w:rPr>
          <w:rFonts w:ascii="Calibri" w:hAnsi="Calibri"/>
          <w:lang w:val="en"/>
        </w:rPr>
        <w:t xml:space="preserve"> file.  </w:t>
      </w:r>
    </w:p>
    <w:p w14:paraId="2E90ACDF" w14:textId="77777777" w:rsidR="00D812B3" w:rsidRDefault="00D812B3">
      <w:p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If you only want to see the code files themselves, you can unzip the </w:t>
      </w:r>
      <w:r w:rsidRPr="00D812B3">
        <w:rPr>
          <w:rFonts w:ascii="Calibri" w:hAnsi="Calibri"/>
          <w:lang w:val="en"/>
        </w:rPr>
        <w:t>Demo_CodeFilesOnly.zip</w:t>
      </w:r>
      <w:r>
        <w:rPr>
          <w:rFonts w:ascii="Calibri" w:hAnsi="Calibri"/>
          <w:lang w:val="en"/>
        </w:rPr>
        <w:t xml:space="preserve"> file.</w:t>
      </w:r>
    </w:p>
    <w:p w14:paraId="7F44BF59" w14:textId="77777777" w:rsidR="00995B72" w:rsidRDefault="00995B72" w:rsidP="00CE1AC4">
      <w:pPr>
        <w:pStyle w:val="Heading1"/>
        <w:rPr>
          <w:rFonts w:ascii="Calibri" w:hAnsi="Calibri"/>
          <w:sz w:val="28"/>
          <w:szCs w:val="28"/>
          <w:lang w:val="en"/>
        </w:rPr>
      </w:pPr>
      <w:bookmarkStart w:id="1" w:name="_Setting_up_Related"/>
      <w:bookmarkEnd w:id="1"/>
      <w:r>
        <w:rPr>
          <w:lang w:val="en"/>
        </w:rPr>
        <w:t>Setting up Related Pages</w:t>
      </w:r>
    </w:p>
    <w:p w14:paraId="0B6DBF75" w14:textId="77777777" w:rsidR="00995B72" w:rsidRDefault="008859E0" w:rsidP="00CE1AC4">
      <w:pPr>
        <w:pStyle w:val="Heading2"/>
        <w:rPr>
          <w:sz w:val="22"/>
          <w:szCs w:val="22"/>
          <w:lang w:val="en"/>
        </w:rPr>
      </w:pPr>
      <w:bookmarkStart w:id="2" w:name="_Preparations_–_Creating"/>
      <w:bookmarkEnd w:id="2"/>
      <w:r w:rsidRPr="00CE1AC4">
        <w:t>Preparations</w:t>
      </w:r>
      <w:r w:rsidR="00995B72">
        <w:rPr>
          <w:lang w:val="en"/>
        </w:rPr>
        <w:t xml:space="preserve"> – Creating Banner and Quote Page Types</w:t>
      </w:r>
    </w:p>
    <w:p w14:paraId="0C56A461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Go to the Page Types </w:t>
      </w:r>
      <w:r w:rsidR="00083684">
        <w:rPr>
          <w:rFonts w:ascii="Calibri" w:hAnsi="Calibri"/>
          <w:lang w:val="en"/>
        </w:rPr>
        <w:t>in the Kentico Menu</w:t>
      </w:r>
    </w:p>
    <w:p w14:paraId="72ECCB8B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Create a new Page Type: Banner</w:t>
      </w:r>
    </w:p>
    <w:p w14:paraId="01497714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Page Type Display Name: Banner</w:t>
      </w:r>
      <w:r>
        <w:rPr>
          <w:rFonts w:ascii="Calibri" w:hAnsi="Calibri"/>
          <w:lang w:val="en"/>
        </w:rPr>
        <w:br/>
        <w:t>Namespace: Demo</w:t>
      </w:r>
      <w:r>
        <w:rPr>
          <w:rFonts w:ascii="Calibri" w:hAnsi="Calibri"/>
          <w:lang w:val="en"/>
        </w:rPr>
        <w:br/>
        <w:t>Name: Banner</w:t>
      </w:r>
      <w:r w:rsidR="008E768F">
        <w:rPr>
          <w:rFonts w:ascii="Calibri" w:hAnsi="Calibri"/>
          <w:lang w:val="en"/>
        </w:rPr>
        <w:br/>
        <w:t>[Next]</w:t>
      </w:r>
    </w:p>
    <w:p w14:paraId="7A69FD2C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new field:</w:t>
      </w:r>
      <w:r>
        <w:rPr>
          <w:rFonts w:ascii="Calibri" w:hAnsi="Calibri"/>
          <w:lang w:val="en"/>
        </w:rPr>
        <w:br/>
        <w:t>Field Name: BannerName</w:t>
      </w:r>
      <w:r>
        <w:rPr>
          <w:rFonts w:ascii="Calibri" w:hAnsi="Calibri"/>
          <w:lang w:val="en"/>
        </w:rPr>
        <w:br/>
        <w:t>Data Type: Text</w:t>
      </w:r>
      <w:r>
        <w:rPr>
          <w:rFonts w:ascii="Calibri" w:hAnsi="Calibri"/>
          <w:lang w:val="en"/>
        </w:rPr>
        <w:br/>
        <w:t>Size: 200</w:t>
      </w:r>
      <w:r>
        <w:rPr>
          <w:rFonts w:ascii="Calibri" w:hAnsi="Calibri"/>
          <w:lang w:val="en"/>
        </w:rPr>
        <w:br/>
        <w:t>Required: True</w:t>
      </w:r>
      <w:r>
        <w:rPr>
          <w:rFonts w:ascii="Calibri" w:hAnsi="Calibri"/>
          <w:lang w:val="en"/>
        </w:rPr>
        <w:br/>
        <w:t>Field Caption: Name</w:t>
      </w:r>
      <w:r w:rsidR="008E768F">
        <w:rPr>
          <w:rFonts w:ascii="Calibri" w:hAnsi="Calibri"/>
          <w:lang w:val="en"/>
        </w:rPr>
        <w:br/>
        <w:t>[Save]</w:t>
      </w:r>
    </w:p>
    <w:p w14:paraId="4F22890E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new field:</w:t>
      </w:r>
      <w:r>
        <w:rPr>
          <w:rFonts w:ascii="Calibri" w:hAnsi="Calibri"/>
          <w:lang w:val="en"/>
        </w:rPr>
        <w:br/>
        <w:t>Field Name: BannerText</w:t>
      </w:r>
      <w:r>
        <w:rPr>
          <w:rFonts w:ascii="Calibri" w:hAnsi="Calibri"/>
          <w:lang w:val="en"/>
        </w:rPr>
        <w:br/>
        <w:t>Data Type: Text</w:t>
      </w:r>
      <w:r>
        <w:rPr>
          <w:rFonts w:ascii="Calibri" w:hAnsi="Calibri"/>
          <w:lang w:val="en"/>
        </w:rPr>
        <w:br/>
        <w:t>Size: 200</w:t>
      </w:r>
      <w:r>
        <w:rPr>
          <w:rFonts w:ascii="Calibri" w:hAnsi="Calibri"/>
          <w:lang w:val="en"/>
        </w:rPr>
        <w:br/>
        <w:t>Required: False</w:t>
      </w:r>
      <w:r>
        <w:rPr>
          <w:rFonts w:ascii="Calibri" w:hAnsi="Calibri"/>
          <w:lang w:val="en"/>
        </w:rPr>
        <w:br/>
        <w:t>Field Caption: Banner Text</w:t>
      </w:r>
      <w:r w:rsidR="008E768F">
        <w:rPr>
          <w:rFonts w:ascii="Calibri" w:hAnsi="Calibri"/>
          <w:lang w:val="en"/>
        </w:rPr>
        <w:br/>
        <w:t>[Save]</w:t>
      </w:r>
    </w:p>
    <w:p w14:paraId="7AF0BE11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Hit </w:t>
      </w:r>
      <w:r w:rsidR="008859E0">
        <w:rPr>
          <w:rFonts w:ascii="Calibri" w:hAnsi="Calibri"/>
          <w:lang w:val="en"/>
        </w:rPr>
        <w:t>[N</w:t>
      </w:r>
      <w:r>
        <w:rPr>
          <w:rFonts w:ascii="Calibri" w:hAnsi="Calibri"/>
          <w:lang w:val="en"/>
        </w:rPr>
        <w:t>ext</w:t>
      </w:r>
      <w:r w:rsidR="008859E0">
        <w:rPr>
          <w:rFonts w:ascii="Calibri" w:hAnsi="Calibri"/>
          <w:lang w:val="en"/>
        </w:rPr>
        <w:t xml:space="preserve">] </w:t>
      </w:r>
      <w:r>
        <w:rPr>
          <w:rFonts w:ascii="Calibri" w:hAnsi="Calibri"/>
          <w:lang w:val="en"/>
        </w:rPr>
        <w:t>and set Page Name Source to BannerName.</w:t>
      </w:r>
    </w:p>
    <w:p w14:paraId="00B8862B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Hit </w:t>
      </w:r>
      <w:r w:rsidR="008859E0">
        <w:rPr>
          <w:rFonts w:ascii="Calibri" w:hAnsi="Calibri"/>
          <w:lang w:val="en"/>
        </w:rPr>
        <w:t xml:space="preserve">[Next] </w:t>
      </w:r>
      <w:r>
        <w:rPr>
          <w:rFonts w:ascii="Calibri" w:hAnsi="Calibri"/>
          <w:lang w:val="en"/>
        </w:rPr>
        <w:t>add Folder to the Parent Types, then hit Next until you Finish</w:t>
      </w:r>
    </w:p>
    <w:p w14:paraId="41FFD9FE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Create a new Page Type: Quote</w:t>
      </w:r>
    </w:p>
    <w:p w14:paraId="0F5AABDC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Page Type Display Name: Quote</w:t>
      </w:r>
      <w:r>
        <w:rPr>
          <w:rFonts w:ascii="Calibri" w:hAnsi="Calibri"/>
          <w:lang w:val="en"/>
        </w:rPr>
        <w:br/>
        <w:t>Namespace: Demo</w:t>
      </w:r>
      <w:r>
        <w:rPr>
          <w:rFonts w:ascii="Calibri" w:hAnsi="Calibri"/>
          <w:lang w:val="en"/>
        </w:rPr>
        <w:br/>
        <w:t>Name: Quote</w:t>
      </w:r>
      <w:r w:rsidR="00432778">
        <w:rPr>
          <w:rFonts w:ascii="Calibri" w:hAnsi="Calibri"/>
          <w:lang w:val="en"/>
        </w:rPr>
        <w:br/>
        <w:t>[Next]</w:t>
      </w:r>
    </w:p>
    <w:p w14:paraId="247FD9E9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new field:</w:t>
      </w:r>
      <w:r>
        <w:rPr>
          <w:rFonts w:ascii="Calibri" w:hAnsi="Calibri"/>
          <w:lang w:val="en"/>
        </w:rPr>
        <w:br/>
        <w:t>Field Name: QuoteName</w:t>
      </w:r>
      <w:r>
        <w:rPr>
          <w:rFonts w:ascii="Calibri" w:hAnsi="Calibri"/>
          <w:lang w:val="en"/>
        </w:rPr>
        <w:br/>
        <w:t>Data Type: Text</w:t>
      </w:r>
      <w:r>
        <w:rPr>
          <w:rFonts w:ascii="Calibri" w:hAnsi="Calibri"/>
          <w:lang w:val="en"/>
        </w:rPr>
        <w:br/>
        <w:t>Size: 200</w:t>
      </w:r>
      <w:r>
        <w:rPr>
          <w:rFonts w:ascii="Calibri" w:hAnsi="Calibri"/>
          <w:lang w:val="en"/>
        </w:rPr>
        <w:br/>
        <w:t>Required: True</w:t>
      </w:r>
      <w:r>
        <w:rPr>
          <w:rFonts w:ascii="Calibri" w:hAnsi="Calibri"/>
          <w:lang w:val="en"/>
        </w:rPr>
        <w:br/>
        <w:t>Field Caption: Name</w:t>
      </w:r>
      <w:r w:rsidR="00432778">
        <w:rPr>
          <w:rFonts w:ascii="Calibri" w:hAnsi="Calibri"/>
          <w:lang w:val="en"/>
        </w:rPr>
        <w:br/>
        <w:t>[Save]</w:t>
      </w:r>
    </w:p>
    <w:p w14:paraId="57D781F4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new field:</w:t>
      </w:r>
      <w:r>
        <w:rPr>
          <w:rFonts w:ascii="Calibri" w:hAnsi="Calibri"/>
          <w:lang w:val="en"/>
        </w:rPr>
        <w:br/>
        <w:t>Field Name: QuoteText</w:t>
      </w:r>
      <w:r>
        <w:rPr>
          <w:rFonts w:ascii="Calibri" w:hAnsi="Calibri"/>
          <w:lang w:val="en"/>
        </w:rPr>
        <w:br/>
        <w:t>Data Type: Text</w:t>
      </w:r>
      <w:r>
        <w:rPr>
          <w:rFonts w:ascii="Calibri" w:hAnsi="Calibri"/>
          <w:lang w:val="en"/>
        </w:rPr>
        <w:br/>
        <w:t>Size: 200</w:t>
      </w:r>
      <w:r>
        <w:rPr>
          <w:rFonts w:ascii="Calibri" w:hAnsi="Calibri"/>
          <w:lang w:val="en"/>
        </w:rPr>
        <w:br/>
        <w:t>Required: False</w:t>
      </w:r>
      <w:r>
        <w:rPr>
          <w:rFonts w:ascii="Calibri" w:hAnsi="Calibri"/>
          <w:lang w:val="en"/>
        </w:rPr>
        <w:br/>
        <w:t>Field Caption: Quote Text</w:t>
      </w:r>
      <w:r w:rsidR="00432778">
        <w:rPr>
          <w:rFonts w:ascii="Calibri" w:hAnsi="Calibri"/>
          <w:lang w:val="en"/>
        </w:rPr>
        <w:br/>
        <w:t>[Save]</w:t>
      </w:r>
    </w:p>
    <w:p w14:paraId="01A16455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new field:</w:t>
      </w:r>
      <w:r>
        <w:rPr>
          <w:rFonts w:ascii="Calibri" w:hAnsi="Calibri"/>
          <w:lang w:val="en"/>
        </w:rPr>
        <w:br/>
        <w:t>Field Name: QuoteAuthor</w:t>
      </w:r>
      <w:r>
        <w:rPr>
          <w:rFonts w:ascii="Calibri" w:hAnsi="Calibri"/>
          <w:lang w:val="en"/>
        </w:rPr>
        <w:br/>
        <w:t>Data Type: Text</w:t>
      </w:r>
      <w:r>
        <w:rPr>
          <w:rFonts w:ascii="Calibri" w:hAnsi="Calibri"/>
          <w:lang w:val="en"/>
        </w:rPr>
        <w:br/>
        <w:t>Size: 50</w:t>
      </w:r>
      <w:r>
        <w:rPr>
          <w:rFonts w:ascii="Calibri" w:hAnsi="Calibri"/>
          <w:lang w:val="en"/>
        </w:rPr>
        <w:br/>
        <w:t>Required: False</w:t>
      </w:r>
      <w:r>
        <w:rPr>
          <w:rFonts w:ascii="Calibri" w:hAnsi="Calibri"/>
          <w:lang w:val="en"/>
        </w:rPr>
        <w:br/>
        <w:t>Field Caption: Author</w:t>
      </w:r>
      <w:r w:rsidR="00432778">
        <w:rPr>
          <w:rFonts w:ascii="Calibri" w:hAnsi="Calibri"/>
          <w:lang w:val="en"/>
        </w:rPr>
        <w:br/>
        <w:t>[Save]</w:t>
      </w:r>
    </w:p>
    <w:p w14:paraId="2792B991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Hit </w:t>
      </w:r>
      <w:r w:rsidR="00305AD7">
        <w:rPr>
          <w:rFonts w:ascii="Calibri" w:hAnsi="Calibri"/>
          <w:lang w:val="en"/>
        </w:rPr>
        <w:t>[Next]</w:t>
      </w:r>
      <w:r>
        <w:rPr>
          <w:rFonts w:ascii="Calibri" w:hAnsi="Calibri"/>
          <w:lang w:val="en"/>
        </w:rPr>
        <w:t xml:space="preserve"> and set Page Name Source to QuoteName.</w:t>
      </w:r>
    </w:p>
    <w:p w14:paraId="42E5BB5B" w14:textId="77777777" w:rsidR="00995B72" w:rsidRDefault="00995B72">
      <w:pPr>
        <w:pStyle w:val="BodyText"/>
        <w:numPr>
          <w:ilvl w:val="1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Hit</w:t>
      </w:r>
      <w:r w:rsidR="00305AD7">
        <w:rPr>
          <w:rFonts w:ascii="Calibri" w:hAnsi="Calibri"/>
          <w:lang w:val="en"/>
        </w:rPr>
        <w:t xml:space="preserve"> [Next]</w:t>
      </w:r>
      <w:r>
        <w:rPr>
          <w:rFonts w:ascii="Calibri" w:hAnsi="Calibri"/>
          <w:lang w:val="en"/>
        </w:rPr>
        <w:t xml:space="preserve"> add Folder to the Parent Types, then hit </w:t>
      </w:r>
      <w:r w:rsidR="00432778">
        <w:rPr>
          <w:rFonts w:ascii="Calibri" w:hAnsi="Calibri"/>
          <w:lang w:val="en"/>
        </w:rPr>
        <w:t>[</w:t>
      </w:r>
      <w:r>
        <w:rPr>
          <w:rFonts w:ascii="Calibri" w:hAnsi="Calibri"/>
          <w:lang w:val="en"/>
        </w:rPr>
        <w:t>Next</w:t>
      </w:r>
      <w:r w:rsidR="00432778">
        <w:rPr>
          <w:rFonts w:ascii="Calibri" w:hAnsi="Calibri"/>
          <w:lang w:val="en"/>
        </w:rPr>
        <w:t>]</w:t>
      </w:r>
      <w:r>
        <w:rPr>
          <w:rFonts w:ascii="Calibri" w:hAnsi="Calibri"/>
          <w:lang w:val="en"/>
        </w:rPr>
        <w:t xml:space="preserve"> until you </w:t>
      </w:r>
      <w:r w:rsidR="00432778">
        <w:rPr>
          <w:rFonts w:ascii="Calibri" w:hAnsi="Calibri"/>
          <w:lang w:val="en"/>
        </w:rPr>
        <w:t>[</w:t>
      </w:r>
      <w:r>
        <w:rPr>
          <w:rFonts w:ascii="Calibri" w:hAnsi="Calibri"/>
          <w:lang w:val="en"/>
        </w:rPr>
        <w:t>Finish</w:t>
      </w:r>
      <w:r w:rsidR="00432778">
        <w:rPr>
          <w:rFonts w:ascii="Calibri" w:hAnsi="Calibri"/>
          <w:lang w:val="en"/>
        </w:rPr>
        <w:t>]</w:t>
      </w:r>
    </w:p>
    <w:p w14:paraId="02516293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Page</w:t>
      </w:r>
      <w:r w:rsidR="00B25B82">
        <w:rPr>
          <w:rFonts w:ascii="Calibri" w:hAnsi="Calibri"/>
          <w:lang w:val="en"/>
        </w:rPr>
        <w:t>s</w:t>
      </w:r>
      <w:r>
        <w:rPr>
          <w:rFonts w:ascii="Calibri" w:hAnsi="Calibri"/>
          <w:lang w:val="en"/>
        </w:rPr>
        <w:t>, and create a folder under the Root “Site Objects”</w:t>
      </w:r>
    </w:p>
    <w:p w14:paraId="073F485E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Create two folders underneath Site Objects, “Banners” and “Quotes”</w:t>
      </w:r>
    </w:p>
    <w:p w14:paraId="21C80303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Under the Banners Folder, create 3 banners with Names “Banner 1” “Banner 2” “Banner 3” and text “Sample Text 1” “Sample Text 2” and “Sample Text 3”</w:t>
      </w:r>
    </w:p>
    <w:p w14:paraId="112851CA" w14:textId="77777777" w:rsidR="00995B72" w:rsidRDefault="00995B72">
      <w:pPr>
        <w:pStyle w:val="BodyText"/>
        <w:numPr>
          <w:ilvl w:val="0"/>
          <w:numId w:val="4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Under the Quotes Folder, create 3 quotes with names “Golden Rule” “Relativity” and “Sonic” with Text “Do unto others as you would have them do unto you” (Author Jesus), “E=mc2” (Author Albert Einstein) and “Yo, buttnik!” (Author “Sonic the Hedgehog”)</w:t>
      </w:r>
    </w:p>
    <w:p w14:paraId="52D67674" w14:textId="77777777" w:rsidR="00995B72" w:rsidRDefault="00995B72" w:rsidP="00CE1AC4">
      <w:pPr>
        <w:pStyle w:val="Heading2"/>
        <w:rPr>
          <w:lang w:val="en"/>
        </w:rPr>
      </w:pPr>
      <w:bookmarkStart w:id="3" w:name="_Create_Relationships"/>
      <w:bookmarkEnd w:id="3"/>
      <w:r>
        <w:rPr>
          <w:lang w:val="en"/>
        </w:rPr>
        <w:t>Create Relationships</w:t>
      </w:r>
    </w:p>
    <w:p w14:paraId="088B2DF4" w14:textId="77777777" w:rsidR="00995B72" w:rsidRDefault="00995B72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Relationship Names Extended</w:t>
      </w:r>
      <w:r w:rsidR="000B656E">
        <w:rPr>
          <w:rFonts w:ascii="Calibri" w:hAnsi="Calibri"/>
          <w:lang w:val="en"/>
        </w:rPr>
        <w:t xml:space="preserve"> in the Kentico Menu</w:t>
      </w:r>
    </w:p>
    <w:p w14:paraId="5E6E915A" w14:textId="77777777" w:rsidR="00995B72" w:rsidRDefault="00995B72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Create a new Relationship Name: Banner</w:t>
      </w:r>
    </w:p>
    <w:p w14:paraId="52CB0DE0" w14:textId="77777777" w:rsidR="00995B72" w:rsidRDefault="00995B72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Display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Name: Banners</w:t>
      </w:r>
      <w:r>
        <w:rPr>
          <w:rFonts w:ascii="Calibri" w:hAnsi="Calibri"/>
          <w:lang w:val="en"/>
        </w:rPr>
        <w:br/>
        <w:t>Code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Name: Banners</w:t>
      </w:r>
      <w:r>
        <w:rPr>
          <w:rFonts w:ascii="Calibri" w:hAnsi="Calibri"/>
          <w:lang w:val="en"/>
        </w:rPr>
        <w:br/>
        <w:t>Relationship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Is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Adhoc: True</w:t>
      </w:r>
      <w:r w:rsidR="003E7F9A">
        <w:rPr>
          <w:rFonts w:ascii="Calibri" w:hAnsi="Calibri"/>
          <w:lang w:val="en"/>
        </w:rPr>
        <w:br/>
        <w:t>[Save]</w:t>
      </w:r>
    </w:p>
    <w:p w14:paraId="52E01E98" w14:textId="77777777" w:rsidR="00995B72" w:rsidRDefault="00995B72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Create a new Relationship Name: Quotes</w:t>
      </w:r>
    </w:p>
    <w:p w14:paraId="7B028D59" w14:textId="77777777" w:rsidR="00995B72" w:rsidRDefault="00995B72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Display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Name: Quotes</w:t>
      </w:r>
      <w:r>
        <w:rPr>
          <w:rFonts w:ascii="Calibri" w:hAnsi="Calibri"/>
          <w:lang w:val="en"/>
        </w:rPr>
        <w:br/>
        <w:t>Code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Name: Quotes</w:t>
      </w:r>
      <w:r>
        <w:rPr>
          <w:rFonts w:ascii="Calibri" w:hAnsi="Calibri"/>
          <w:lang w:val="en"/>
        </w:rPr>
        <w:br/>
        <w:t>Relationship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Is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Adhoc: False</w:t>
      </w:r>
      <w:r w:rsidR="00BE191C">
        <w:rPr>
          <w:rFonts w:ascii="Calibri" w:hAnsi="Calibri"/>
          <w:lang w:val="en"/>
        </w:rPr>
        <w:br/>
        <w:t>[Save]</w:t>
      </w:r>
    </w:p>
    <w:p w14:paraId="2BF59142" w14:textId="77777777" w:rsidR="00CA2C3F" w:rsidRDefault="00995B72" w:rsidP="00CA2C3F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Modules</w:t>
      </w:r>
      <w:r w:rsidR="00CA2C3F">
        <w:rPr>
          <w:rFonts w:ascii="Calibri" w:hAnsi="Calibri"/>
          <w:lang w:val="en"/>
        </w:rPr>
        <w:t xml:space="preserve"> in the Kentico menu</w:t>
      </w:r>
      <w:r>
        <w:rPr>
          <w:rFonts w:ascii="Calibri" w:hAnsi="Calibri"/>
          <w:lang w:val="en"/>
        </w:rPr>
        <w:t xml:space="preserve">, and </w:t>
      </w:r>
      <w:r w:rsidR="00CA2C3F">
        <w:rPr>
          <w:rFonts w:ascii="Calibri" w:hAnsi="Calibri"/>
          <w:lang w:val="en"/>
        </w:rPr>
        <w:t>create a new Module</w:t>
      </w:r>
    </w:p>
    <w:p w14:paraId="06D2699F" w14:textId="77777777" w:rsidR="00CA2C3F" w:rsidRDefault="00CA2C3F" w:rsidP="00CA2C3F">
      <w:pPr>
        <w:pStyle w:val="BodyText"/>
        <w:numPr>
          <w:ilvl w:val="2"/>
          <w:numId w:val="5"/>
        </w:numPr>
      </w:pPr>
      <w:r>
        <w:t>Module Display Name: Demo</w:t>
      </w:r>
      <w:r>
        <w:br/>
        <w:t>Module Code Name: Demo</w:t>
      </w:r>
      <w:r>
        <w:br/>
        <w:t>Module Version: 1.0.0</w:t>
      </w:r>
    </w:p>
    <w:p w14:paraId="512AA7AB" w14:textId="77777777" w:rsidR="00CA2C3F" w:rsidRDefault="00CA2C3F" w:rsidP="00CA2C3F">
      <w:pPr>
        <w:pStyle w:val="BodyText"/>
        <w:numPr>
          <w:ilvl w:val="2"/>
          <w:numId w:val="5"/>
        </w:numPr>
      </w:pPr>
      <w:r>
        <w:t>Go to the Sites tab and add it to the current site.</w:t>
      </w:r>
    </w:p>
    <w:p w14:paraId="6C6F19B8" w14:textId="77777777" w:rsidR="00995B72" w:rsidRDefault="00995B72" w:rsidP="00CA2C3F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Go to the User Interfaces tab of the </w:t>
      </w:r>
      <w:r w:rsidR="004F1BD6">
        <w:rPr>
          <w:rFonts w:ascii="Calibri" w:hAnsi="Calibri"/>
          <w:lang w:val="en"/>
        </w:rPr>
        <w:t>Demo</w:t>
      </w:r>
      <w:r>
        <w:rPr>
          <w:rFonts w:ascii="Calibri" w:hAnsi="Calibri"/>
          <w:lang w:val="en"/>
        </w:rPr>
        <w:t xml:space="preserve"> Module</w:t>
      </w:r>
    </w:p>
    <w:p w14:paraId="7D3A966F" w14:textId="77777777" w:rsidR="00995B72" w:rsidRDefault="00995B72" w:rsidP="00CA2C3F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CMS-&gt; Administration -&gt; Content Management -&gt; Pages -&gt; Edit (Click on Edit)</w:t>
      </w:r>
    </w:p>
    <w:p w14:paraId="4BAA246C" w14:textId="77777777" w:rsidR="00995B72" w:rsidRDefault="00995B72" w:rsidP="00CA2C3F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Click the + Icon to add a new User Interface</w:t>
      </w:r>
    </w:p>
    <w:p w14:paraId="59442610" w14:textId="77777777" w:rsidR="00995B72" w:rsidRDefault="00995B72" w:rsidP="00CA2C3F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DisplayName: Demo</w:t>
      </w:r>
      <w:r>
        <w:rPr>
          <w:rFonts w:ascii="Calibri" w:hAnsi="Calibri"/>
          <w:lang w:val="en"/>
        </w:rPr>
        <w:br/>
        <w:t>Page Template: Vertical Tabs</w:t>
      </w:r>
      <w:r>
        <w:rPr>
          <w:rFonts w:ascii="Calibri" w:hAnsi="Calibri"/>
          <w:lang w:val="en"/>
        </w:rPr>
        <w:br/>
        <w:t>[Save]</w:t>
      </w:r>
    </w:p>
    <w:p w14:paraId="2675240F" w14:textId="77777777" w:rsidR="00995B72" w:rsidRDefault="00995B72" w:rsidP="00CA2C3F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the Properties tab of this UI element</w:t>
      </w:r>
      <w:r>
        <w:rPr>
          <w:rFonts w:ascii="Calibri" w:hAnsi="Calibri"/>
          <w:lang w:val="en"/>
        </w:rPr>
        <w:br/>
        <w:t>Tab Extender: RelationshipsExtended</w:t>
      </w:r>
      <w:r>
        <w:rPr>
          <w:rFonts w:ascii="Calibri" w:hAnsi="Calibri"/>
          <w:lang w:val="en"/>
        </w:rPr>
        <w:br/>
        <w:t>Tab Extender: Relationship</w:t>
      </w:r>
      <w:r w:rsidR="00CE4C85">
        <w:rPr>
          <w:rFonts w:ascii="Calibri" w:hAnsi="Calibri"/>
          <w:lang w:val="en"/>
        </w:rPr>
        <w:t>s</w:t>
      </w:r>
      <w:r>
        <w:rPr>
          <w:rFonts w:ascii="Calibri" w:hAnsi="Calibri"/>
          <w:lang w:val="en"/>
        </w:rPr>
        <w:t>Extended.RelationshipVerticalTabExtender</w:t>
      </w:r>
      <w:r w:rsidR="00CA32DA">
        <w:rPr>
          <w:rFonts w:ascii="Calibri" w:hAnsi="Calibri"/>
          <w:lang w:val="en"/>
        </w:rPr>
        <w:t xml:space="preserve"> (</w:t>
      </w:r>
      <w:r w:rsidR="00D97640">
        <w:rPr>
          <w:rFonts w:ascii="Calibri" w:hAnsi="Calibri"/>
          <w:lang w:val="en"/>
        </w:rPr>
        <w:t>Enables Auto Hide of Relationship UI)</w:t>
      </w:r>
      <w:r>
        <w:rPr>
          <w:rFonts w:ascii="Calibri" w:hAnsi="Calibri"/>
          <w:lang w:val="en"/>
        </w:rPr>
        <w:br/>
        <w:t>[Save]</w:t>
      </w:r>
    </w:p>
    <w:p w14:paraId="76F50AAB" w14:textId="77777777" w:rsidR="00995B72" w:rsidRDefault="00995B72" w:rsidP="00CA2C3F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Click the + icon to add a new User Interface below the </w:t>
      </w:r>
      <w:r w:rsidR="000B656E">
        <w:rPr>
          <w:rFonts w:ascii="Calibri" w:hAnsi="Calibri"/>
          <w:lang w:val="en"/>
        </w:rPr>
        <w:t>Demo UI you just created</w:t>
      </w:r>
    </w:p>
    <w:p w14:paraId="31A73D4E" w14:textId="77777777" w:rsidR="00995B72" w:rsidRDefault="00995B72" w:rsidP="00CA2C3F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DisplayName: Banners</w:t>
      </w:r>
      <w:r>
        <w:rPr>
          <w:rFonts w:ascii="Calibri" w:hAnsi="Calibri"/>
          <w:lang w:val="en"/>
        </w:rPr>
        <w:br/>
        <w:t>Page Template: Edit Relationship</w:t>
      </w:r>
      <w:r>
        <w:rPr>
          <w:rFonts w:ascii="Calibri" w:hAnsi="Calibri"/>
          <w:lang w:val="en"/>
        </w:rPr>
        <w:br/>
        <w:t>[Save]</w:t>
      </w:r>
    </w:p>
    <w:p w14:paraId="77E7A47C" w14:textId="77777777" w:rsidR="00995B72" w:rsidRDefault="00995B72" w:rsidP="00CA2C3F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the Properties tab of this UI element</w:t>
      </w:r>
      <w:r>
        <w:rPr>
          <w:rFonts w:ascii="Calibri" w:hAnsi="Calibri"/>
          <w:lang w:val="en"/>
        </w:rPr>
        <w:br/>
        <w:t>Relationship Name: Banners</w:t>
      </w:r>
      <w:r>
        <w:rPr>
          <w:rFonts w:ascii="Calibri" w:hAnsi="Calibri"/>
          <w:lang w:val="en"/>
        </w:rPr>
        <w:br/>
        <w:t>Allow Switch Sides: False</w:t>
      </w:r>
      <w:r>
        <w:rPr>
          <w:rFonts w:ascii="Calibri" w:hAnsi="Calibri"/>
          <w:lang w:val="en"/>
        </w:rPr>
        <w:br/>
        <w:t>Max Relationships: Empty</w:t>
      </w:r>
      <w:r>
        <w:rPr>
          <w:rFonts w:ascii="Calibri" w:hAnsi="Calibri"/>
          <w:lang w:val="en"/>
        </w:rPr>
        <w:br/>
        <w:t>Left Side Macro: {% CurrentDocument.ClassName != "Demo.Banner" @%}</w:t>
      </w:r>
      <w:r>
        <w:rPr>
          <w:rFonts w:ascii="Calibri" w:hAnsi="Calibri"/>
          <w:lang w:val="en"/>
        </w:rPr>
        <w:br/>
        <w:t>Right Side Macro: {% CurrentDocument.ClassName == "Demo.Banner" @%}</w:t>
      </w:r>
      <w:r>
        <w:rPr>
          <w:rFonts w:ascii="Calibri" w:hAnsi="Calibri"/>
          <w:lang w:val="en"/>
        </w:rPr>
        <w:br/>
        <w:t>Auto Hide Tab: True</w:t>
      </w:r>
      <w:r>
        <w:rPr>
          <w:rFonts w:ascii="Calibri" w:hAnsi="Calibri"/>
          <w:lang w:val="en"/>
        </w:rPr>
        <w:br/>
        <w:t>Show New Button: True</w:t>
      </w:r>
      <w:r>
        <w:rPr>
          <w:rFonts w:ascii="Calibri" w:hAnsi="Calibri"/>
          <w:lang w:val="en"/>
        </w:rPr>
        <w:br/>
        <w:t>New Page Type: Banner</w:t>
      </w:r>
      <w:r>
        <w:rPr>
          <w:rFonts w:ascii="Calibri" w:hAnsi="Calibri"/>
          <w:lang w:val="en"/>
        </w:rPr>
        <w:br/>
        <w:t>Parent Node Alias Path: /Site-Objects/Banners</w:t>
      </w:r>
      <w:r>
        <w:rPr>
          <w:rFonts w:ascii="Calibri" w:hAnsi="Calibri"/>
          <w:lang w:val="en"/>
        </w:rPr>
        <w:br/>
        <w:t>Selector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Type: Tree Selector</w:t>
      </w:r>
      <w:r>
        <w:rPr>
          <w:rFonts w:ascii="Calibri" w:hAnsi="Calibri"/>
          <w:lang w:val="en"/>
        </w:rPr>
        <w:br/>
        <w:t>Allowed Page Types: Banner</w:t>
      </w:r>
      <w:r>
        <w:rPr>
          <w:rFonts w:ascii="Calibri" w:hAnsi="Calibri"/>
          <w:lang w:val="en"/>
        </w:rPr>
        <w:br/>
        <w:t>Display Name Format: {% BannerName %}</w:t>
      </w:r>
      <w:r>
        <w:rPr>
          <w:rFonts w:ascii="Calibri" w:hAnsi="Calibri"/>
          <w:lang w:val="en"/>
        </w:rPr>
        <w:br/>
        <w:t>Hover Over/ToolTip: {% BannerText %}</w:t>
      </w:r>
      <w:r>
        <w:rPr>
          <w:rFonts w:ascii="Calibri" w:hAnsi="Calibri"/>
          <w:lang w:val="en"/>
        </w:rPr>
        <w:br/>
        <w:t>Where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 xml:space="preserve">Condition: </w:t>
      </w:r>
      <w:r w:rsidR="000B656E">
        <w:rPr>
          <w:rFonts w:ascii="Calibri" w:hAnsi="Calibri"/>
          <w:lang w:val="en"/>
        </w:rPr>
        <w:br/>
      </w:r>
      <w:r>
        <w:rPr>
          <w:rFonts w:ascii="Calibri" w:hAnsi="Calibri"/>
          <w:lang w:val="en"/>
        </w:rPr>
        <w:t>Starting Paths: /Site-Objects/Banners</w:t>
      </w:r>
      <w:r>
        <w:rPr>
          <w:rFonts w:ascii="Calibri" w:hAnsi="Calibri"/>
          <w:lang w:val="en"/>
        </w:rPr>
        <w:br/>
        <w:t>Tree Selector Mode: Add Individually</w:t>
      </w:r>
      <w:r>
        <w:rPr>
          <w:rFonts w:ascii="Calibri" w:hAnsi="Calibri"/>
          <w:lang w:val="en"/>
        </w:rPr>
        <w:br/>
        <w:t>[Save]</w:t>
      </w:r>
    </w:p>
    <w:p w14:paraId="0C9E305F" w14:textId="77777777" w:rsidR="00995B72" w:rsidRDefault="00995B72" w:rsidP="00CA2C3F">
      <w:pPr>
        <w:pStyle w:val="BodyText"/>
        <w:numPr>
          <w:ilvl w:val="0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Click on the </w:t>
      </w:r>
      <w:r w:rsidR="000B656E">
        <w:rPr>
          <w:rFonts w:ascii="Calibri" w:hAnsi="Calibri"/>
          <w:lang w:val="en"/>
        </w:rPr>
        <w:t>Demo UI</w:t>
      </w:r>
      <w:r>
        <w:rPr>
          <w:rFonts w:ascii="Calibri" w:hAnsi="Calibri"/>
          <w:lang w:val="en"/>
        </w:rPr>
        <w:t xml:space="preserve"> element again and hit the + icon to add another UI element</w:t>
      </w:r>
    </w:p>
    <w:p w14:paraId="2BB261CA" w14:textId="77777777" w:rsidR="00995B72" w:rsidRDefault="00995B72" w:rsidP="00CA2C3F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DisplayName: Quotes</w:t>
      </w:r>
      <w:r>
        <w:rPr>
          <w:rFonts w:ascii="Calibri" w:hAnsi="Calibri"/>
          <w:lang w:val="en"/>
        </w:rPr>
        <w:br/>
        <w:t>Page Template: Edit Relationship</w:t>
      </w:r>
      <w:r>
        <w:rPr>
          <w:rFonts w:ascii="Calibri" w:hAnsi="Calibri"/>
          <w:lang w:val="en"/>
        </w:rPr>
        <w:br/>
        <w:t>[Save]</w:t>
      </w:r>
    </w:p>
    <w:p w14:paraId="755E3B7A" w14:textId="77777777" w:rsidR="00995B72" w:rsidRDefault="00995B72" w:rsidP="00CA2C3F">
      <w:pPr>
        <w:pStyle w:val="BodyText"/>
        <w:numPr>
          <w:ilvl w:val="1"/>
          <w:numId w:val="5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the Properties tab of this UI element</w:t>
      </w:r>
      <w:r>
        <w:rPr>
          <w:rFonts w:ascii="Calibri" w:hAnsi="Calibri"/>
          <w:lang w:val="en"/>
        </w:rPr>
        <w:br/>
        <w:t>Relationship Name: Qutoes</w:t>
      </w:r>
      <w:r>
        <w:rPr>
          <w:rFonts w:ascii="Calibri" w:hAnsi="Calibri"/>
          <w:lang w:val="en"/>
        </w:rPr>
        <w:br/>
        <w:t>Allow Switch Sides: False</w:t>
      </w:r>
      <w:r>
        <w:rPr>
          <w:rFonts w:ascii="Calibri" w:hAnsi="Calibri"/>
          <w:lang w:val="en"/>
        </w:rPr>
        <w:br/>
        <w:t>Max Relationships: Empty</w:t>
      </w:r>
      <w:r>
        <w:rPr>
          <w:rFonts w:ascii="Calibri" w:hAnsi="Calibri"/>
          <w:lang w:val="en"/>
        </w:rPr>
        <w:br/>
        <w:t>Left Side Macro: {% CurrentDocument.ClassName != "Demo.Quote" @%}</w:t>
      </w:r>
      <w:r>
        <w:rPr>
          <w:rFonts w:ascii="Calibri" w:hAnsi="Calibri"/>
          <w:lang w:val="en"/>
        </w:rPr>
        <w:br/>
        <w:t>Right Side Macro: {% CurrentDocument.ClassName == "Demo.Quote" @%}</w:t>
      </w:r>
      <w:r>
        <w:rPr>
          <w:rFonts w:ascii="Calibri" w:hAnsi="Calibri"/>
          <w:lang w:val="en"/>
        </w:rPr>
        <w:br/>
        <w:t>Auto Hide Tab: True</w:t>
      </w:r>
      <w:r>
        <w:rPr>
          <w:rFonts w:ascii="Calibri" w:hAnsi="Calibri"/>
          <w:lang w:val="en"/>
        </w:rPr>
        <w:br/>
        <w:t>Show New Button: False</w:t>
      </w:r>
      <w:r>
        <w:rPr>
          <w:rFonts w:ascii="Calibri" w:hAnsi="Calibri"/>
          <w:lang w:val="en"/>
        </w:rPr>
        <w:br/>
        <w:t>Selector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Type: Uni Selector</w:t>
      </w:r>
      <w:r>
        <w:rPr>
          <w:rFonts w:ascii="Calibri" w:hAnsi="Calibri"/>
          <w:lang w:val="en"/>
        </w:rPr>
        <w:br/>
        <w:t>Allowed Page Types: Banner</w:t>
      </w:r>
      <w:r>
        <w:rPr>
          <w:rFonts w:ascii="Calibri" w:hAnsi="Calibri"/>
          <w:lang w:val="en"/>
        </w:rPr>
        <w:br/>
        <w:t>Display Name Format: {% NodeName %}</w:t>
      </w:r>
      <w:r>
        <w:rPr>
          <w:rFonts w:ascii="Calibri" w:hAnsi="Calibri"/>
          <w:lang w:val="en"/>
        </w:rPr>
        <w:br/>
        <w:t>Hover Over/ToolTip: Author: {% QuoteAuthor %}, Text: {% QuoteText %}</w:t>
      </w:r>
      <w:r>
        <w:rPr>
          <w:rFonts w:ascii="Calibri" w:hAnsi="Calibri"/>
          <w:lang w:val="en"/>
        </w:rPr>
        <w:br/>
        <w:t>Where</w:t>
      </w:r>
      <w:r w:rsidR="000B656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 xml:space="preserve">Condition: </w:t>
      </w:r>
      <w:r>
        <w:rPr>
          <w:rFonts w:ascii="Calibri" w:hAnsi="Calibri"/>
          <w:lang w:val="en"/>
        </w:rPr>
        <w:br/>
        <w:t>Object Site Name: #current</w:t>
      </w:r>
      <w:r>
        <w:rPr>
          <w:rFonts w:ascii="Calibri" w:hAnsi="Calibri"/>
          <w:lang w:val="en"/>
        </w:rPr>
        <w:br/>
        <w:t>Additional Columns: QuoteName, QuoteAuthor, QuoteText</w:t>
      </w:r>
      <w:r>
        <w:rPr>
          <w:rFonts w:ascii="Calibri" w:hAnsi="Calibri"/>
          <w:lang w:val="en"/>
        </w:rPr>
        <w:br/>
        <w:t>Search Columns: QuoteName, QuoteAuthor, QuoteText</w:t>
      </w:r>
      <w:r>
        <w:rPr>
          <w:rFonts w:ascii="Calibri" w:hAnsi="Calibri"/>
          <w:lang w:val="en"/>
        </w:rPr>
        <w:br/>
        <w:t>Tree Selector Mode: Add Individually</w:t>
      </w:r>
      <w:r>
        <w:rPr>
          <w:rFonts w:ascii="Calibri" w:hAnsi="Calibri"/>
          <w:lang w:val="en"/>
        </w:rPr>
        <w:br/>
        <w:t>[Save]</w:t>
      </w:r>
    </w:p>
    <w:p w14:paraId="3B1CA0E5" w14:textId="77777777" w:rsidR="00995B72" w:rsidRDefault="00995B72" w:rsidP="00CE1AC4">
      <w:pPr>
        <w:pStyle w:val="Heading2"/>
        <w:rPr>
          <w:lang w:val="en"/>
        </w:rPr>
      </w:pPr>
      <w:bookmarkStart w:id="4" w:name="_Relate_Banners_/"/>
      <w:bookmarkEnd w:id="4"/>
      <w:r>
        <w:rPr>
          <w:lang w:val="en"/>
        </w:rPr>
        <w:t>Relate Banners / Quotes to Page</w:t>
      </w:r>
    </w:p>
    <w:p w14:paraId="5455487B" w14:textId="77777777" w:rsidR="00995B72" w:rsidRDefault="00995B72">
      <w:pPr>
        <w:pStyle w:val="BodyText"/>
        <w:numPr>
          <w:ilvl w:val="0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Go to Pages </w:t>
      </w:r>
      <w:r w:rsidR="000B656E">
        <w:rPr>
          <w:rFonts w:ascii="Calibri" w:hAnsi="Calibri"/>
          <w:lang w:val="en"/>
        </w:rPr>
        <w:t>in the Kentico Menu</w:t>
      </w:r>
      <w:r>
        <w:rPr>
          <w:rFonts w:ascii="Calibri" w:hAnsi="Calibri"/>
          <w:lang w:val="en"/>
        </w:rPr>
        <w:t xml:space="preserve"> and create a new page under the Root node.</w:t>
      </w:r>
    </w:p>
    <w:p w14:paraId="66CA87F9" w14:textId="77777777" w:rsidR="00995B72" w:rsidRDefault="00995B72">
      <w:pPr>
        <w:pStyle w:val="BodyText"/>
        <w:numPr>
          <w:ilvl w:val="0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Name: “Relationship Test” and click “Create a blank page” so it creates an ad-hoc template.</w:t>
      </w:r>
    </w:p>
    <w:p w14:paraId="02CF4DE0" w14:textId="77777777" w:rsidR="00995B72" w:rsidRDefault="00995B72">
      <w:pPr>
        <w:pStyle w:val="BodyText"/>
        <w:numPr>
          <w:ilvl w:val="0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the new Demo tab (right of Properties) and go to Banners</w:t>
      </w:r>
    </w:p>
    <w:p w14:paraId="65EB4BDC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the 3 banners by clicking on them.</w:t>
      </w:r>
    </w:p>
    <w:p w14:paraId="0ECA2DB0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Drag the Banner 3 to the first position</w:t>
      </w:r>
    </w:p>
    <w:p w14:paraId="7D477F97" w14:textId="77777777" w:rsidR="00995B72" w:rsidRDefault="00995B72">
      <w:pPr>
        <w:pStyle w:val="BodyText"/>
        <w:numPr>
          <w:ilvl w:val="2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Also, hover over the Banners and you'll see the Sample Text</w:t>
      </w:r>
    </w:p>
    <w:p w14:paraId="3AF6CF13" w14:textId="77777777" w:rsidR="00995B72" w:rsidRDefault="00995B72">
      <w:pPr>
        <w:pStyle w:val="BodyText"/>
        <w:numPr>
          <w:ilvl w:val="0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Go to the Quotes tab next</w:t>
      </w:r>
    </w:p>
    <w:p w14:paraId="2972D243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Hit “Select”</w:t>
      </w:r>
    </w:p>
    <w:p w14:paraId="34F91D52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Search for “Jesus” and only the Golden Rule will show (filtering by additional columns)</w:t>
      </w:r>
    </w:p>
    <w:p w14:paraId="53E6A97B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Hover over the element to see the Author and text</w:t>
      </w:r>
    </w:p>
    <w:p w14:paraId="5300B397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Select all 3 Quotes, and again you can hover and see the text.</w:t>
      </w:r>
      <w:r w:rsidR="005F1BBD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You can delete and re-add if you wish.</w:t>
      </w:r>
    </w:p>
    <w:p w14:paraId="5CF694E0" w14:textId="77777777" w:rsidR="00995B72" w:rsidRDefault="00995B72">
      <w:pPr>
        <w:pStyle w:val="BodyText"/>
        <w:numPr>
          <w:ilvl w:val="0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FOR PORTAL: Click on the Design Tab</w:t>
      </w:r>
    </w:p>
    <w:p w14:paraId="7ABA3A3A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a Repeater (for the banners)</w:t>
      </w:r>
    </w:p>
    <w:p w14:paraId="5558AFA4" w14:textId="77777777" w:rsidR="00995B72" w:rsidRDefault="00995B72">
      <w:pPr>
        <w:pStyle w:val="BodyText"/>
        <w:numPr>
          <w:ilvl w:val="2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Web part Control ID: Banner</w:t>
      </w:r>
      <w:r>
        <w:rPr>
          <w:rFonts w:ascii="Calibri" w:hAnsi="Calibri"/>
          <w:lang w:val="en"/>
        </w:rPr>
        <w:br/>
        <w:t>Path: /%</w:t>
      </w:r>
      <w:r>
        <w:rPr>
          <w:rFonts w:ascii="Calibri" w:hAnsi="Calibri"/>
          <w:lang w:val="en"/>
        </w:rPr>
        <w:br/>
        <w:t>Page Type: Demo.Banner</w:t>
      </w:r>
      <w:r>
        <w:rPr>
          <w:rFonts w:ascii="Calibri" w:hAnsi="Calibri"/>
          <w:lang w:val="en"/>
        </w:rPr>
        <w:br/>
        <w:t>Transformation: New Text/XML</w:t>
      </w:r>
      <w:r w:rsidR="005F1BBD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(&lt;p&gt;{% BannerName %}: {% BannerText %}&lt;/p&gt;)</w:t>
      </w:r>
      <w:r>
        <w:rPr>
          <w:rFonts w:ascii="Calibri" w:hAnsi="Calibri"/>
          <w:lang w:val="en"/>
        </w:rPr>
        <w:br/>
        <w:t>Main Page: Display Pages Related to the Current Page</w:t>
      </w:r>
      <w:r>
        <w:rPr>
          <w:rFonts w:ascii="Calibri" w:hAnsi="Calibri"/>
          <w:lang w:val="en"/>
        </w:rPr>
        <w:br/>
        <w:t>Main page is on the left side: True</w:t>
      </w:r>
      <w:r>
        <w:rPr>
          <w:rFonts w:ascii="Calibri" w:hAnsi="Calibri"/>
          <w:lang w:val="en"/>
        </w:rPr>
        <w:br/>
        <w:t>Relationship Name: Banners</w:t>
      </w:r>
      <w:r>
        <w:rPr>
          <w:rFonts w:ascii="Calibri" w:hAnsi="Calibri"/>
          <w:lang w:val="en"/>
        </w:rPr>
        <w:br/>
        <w:t>[Save and close]</w:t>
      </w:r>
    </w:p>
    <w:p w14:paraId="4657080F" w14:textId="77777777" w:rsidR="00995B72" w:rsidRDefault="00995B72">
      <w:pPr>
        <w:pStyle w:val="BodyText"/>
        <w:numPr>
          <w:ilvl w:val="2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You'll now see the 3 banners with Banner 3 first (the order that you set)</w:t>
      </w:r>
    </w:p>
    <w:p w14:paraId="13DD0D5B" w14:textId="77777777" w:rsidR="00995B72" w:rsidRDefault="00995B72">
      <w:pPr>
        <w:pStyle w:val="BodyText"/>
        <w:numPr>
          <w:ilvl w:val="1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Add a repeater (For the quotes)</w:t>
      </w:r>
    </w:p>
    <w:p w14:paraId="225610BC" w14:textId="77777777" w:rsidR="00995B72" w:rsidRDefault="00995B72">
      <w:pPr>
        <w:pStyle w:val="BodyText"/>
        <w:numPr>
          <w:ilvl w:val="2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Web part Control ID: Qutoes</w:t>
      </w:r>
      <w:r>
        <w:rPr>
          <w:rFonts w:ascii="Calibri" w:hAnsi="Calibri"/>
          <w:lang w:val="en"/>
        </w:rPr>
        <w:br/>
        <w:t>Path: /%</w:t>
      </w:r>
      <w:r>
        <w:rPr>
          <w:rFonts w:ascii="Calibri" w:hAnsi="Calibri"/>
          <w:lang w:val="en"/>
        </w:rPr>
        <w:br/>
        <w:t>Page Type: Demo.Quote</w:t>
      </w:r>
      <w:r>
        <w:rPr>
          <w:rFonts w:ascii="Calibri" w:hAnsi="Calibri"/>
          <w:lang w:val="en"/>
        </w:rPr>
        <w:br/>
        <w:t>Order By: NewID()</w:t>
      </w:r>
      <w:r w:rsidR="005F1BBD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(random ordering)</w:t>
      </w:r>
      <w:r>
        <w:rPr>
          <w:rFonts w:ascii="Calibri" w:hAnsi="Calibri"/>
          <w:lang w:val="en"/>
        </w:rPr>
        <w:br/>
        <w:t>Transformation: New Text/XML (&lt;p&gt;"{%QuoteText%}" ~{%QuoteAuthor%}&lt;/p&gt;)</w:t>
      </w:r>
      <w:r>
        <w:rPr>
          <w:rFonts w:ascii="Calibri" w:hAnsi="Calibri"/>
          <w:lang w:val="en"/>
        </w:rPr>
        <w:br/>
        <w:t>Main Page: Display Pages Related to the Current Page</w:t>
      </w:r>
      <w:r>
        <w:rPr>
          <w:rFonts w:ascii="Calibri" w:hAnsi="Calibri"/>
          <w:lang w:val="en"/>
        </w:rPr>
        <w:br/>
        <w:t>Main page is on the left side: True</w:t>
      </w:r>
      <w:r>
        <w:rPr>
          <w:rFonts w:ascii="Calibri" w:hAnsi="Calibri"/>
          <w:lang w:val="en"/>
        </w:rPr>
        <w:br/>
        <w:t>Relationship Name: Quotes</w:t>
      </w:r>
      <w:r>
        <w:rPr>
          <w:rFonts w:ascii="Calibri" w:hAnsi="Calibri"/>
          <w:lang w:val="en"/>
        </w:rPr>
        <w:br/>
        <w:t>Cache Minutes: 0</w:t>
      </w:r>
      <w:r>
        <w:rPr>
          <w:rFonts w:ascii="Calibri" w:hAnsi="Calibri"/>
          <w:lang w:val="en"/>
        </w:rPr>
        <w:br/>
        <w:t>Partial Cache Minutes: 0</w:t>
      </w:r>
    </w:p>
    <w:p w14:paraId="5ACCCA5F" w14:textId="77777777" w:rsidR="00995B72" w:rsidRDefault="00995B72">
      <w:pPr>
        <w:pStyle w:val="BodyText"/>
        <w:numPr>
          <w:ilvl w:val="2"/>
          <w:numId w:val="6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Now you'll see the Quotes you have selected randomized</w:t>
      </w:r>
    </w:p>
    <w:p w14:paraId="7D7C82B0" w14:textId="77777777" w:rsidR="00995B72" w:rsidRDefault="00995B72">
      <w:pPr>
        <w:pStyle w:val="BodyText"/>
        <w:numPr>
          <w:ilvl w:val="0"/>
          <w:numId w:val="6"/>
        </w:numPr>
      </w:pPr>
      <w:r>
        <w:rPr>
          <w:rFonts w:ascii="Calibri" w:hAnsi="Calibri"/>
          <w:lang w:val="en"/>
        </w:rPr>
        <w:t>FOR MVC</w:t>
      </w:r>
    </w:p>
    <w:p w14:paraId="2CAE9486" w14:textId="77777777" w:rsidR="00995B72" w:rsidRDefault="00995B72">
      <w:pPr>
        <w:pStyle w:val="BodyText"/>
        <w:numPr>
          <w:ilvl w:val="1"/>
          <w:numId w:val="6"/>
        </w:numPr>
      </w:pPr>
      <w:r>
        <w:t>To retrieve banners:</w:t>
      </w:r>
      <w: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DocumentQuery(</w:t>
      </w:r>
      <w:proofErr w:type="gramEnd"/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"Demo.Banner"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).InRelationWith(</w:t>
      </w:r>
      <w:r w:rsidR="000B656E" w:rsidRPr="0090520E">
        <w:rPr>
          <w:rFonts w:ascii="Consolas" w:eastAsia="Consolas" w:hAnsi="Consolas" w:cs="Consolas"/>
          <w:color w:val="000000"/>
          <w:sz w:val="16"/>
          <w:szCs w:val="16"/>
        </w:rPr>
        <w:t>TheCurrent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NodeGUID,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"Banners"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, RelationshipSideEnum.Left)</w:t>
      </w:r>
    </w:p>
    <w:p w14:paraId="40849273" w14:textId="77777777" w:rsidR="00995B72" w:rsidRPr="0090520E" w:rsidRDefault="00995B72">
      <w:pPr>
        <w:pStyle w:val="BodyText"/>
        <w:numPr>
          <w:ilvl w:val="1"/>
          <w:numId w:val="6"/>
        </w:numPr>
        <w:rPr>
          <w:sz w:val="16"/>
          <w:szCs w:val="16"/>
        </w:rPr>
      </w:pPr>
      <w:r>
        <w:t>To retrieve Quotes:</w:t>
      </w:r>
      <w: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DocumentQuery(</w:t>
      </w:r>
      <w:proofErr w:type="gramEnd"/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"Demo.Quote"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).InRelationWith(</w:t>
      </w:r>
      <w:r w:rsidR="000B656E" w:rsidRPr="0090520E">
        <w:rPr>
          <w:rFonts w:ascii="Consolas" w:eastAsia="Consolas" w:hAnsi="Consolas" w:cs="Consolas"/>
          <w:color w:val="000000"/>
          <w:sz w:val="16"/>
          <w:szCs w:val="16"/>
        </w:rPr>
        <w:t>TheCurrent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NodeGUID,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"Quotes"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, RelationshipSideEnum.Left).OrderBy(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"NEWID()"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38F32157" w14:textId="77777777" w:rsidR="00995B72" w:rsidRDefault="00995B72" w:rsidP="00CE1AC4">
      <w:pPr>
        <w:pStyle w:val="Heading1"/>
      </w:pPr>
      <w:bookmarkStart w:id="5" w:name="_Node_Categories_–"/>
      <w:bookmarkEnd w:id="5"/>
      <w:r>
        <w:t>Node Categories – Using CMS.TreeCategory</w:t>
      </w:r>
    </w:p>
    <w:p w14:paraId="6252DF18" w14:textId="77777777" w:rsidR="00995B72" w:rsidRDefault="00995B72">
      <w:pPr>
        <w:pStyle w:val="BodyText"/>
      </w:pPr>
      <w:r>
        <w:t>This demo assumes you have performed the Create Relationships demo and will leverage the Banners and Quotes that were created during it.</w:t>
      </w:r>
    </w:p>
    <w:p w14:paraId="2045896B" w14:textId="77777777" w:rsidR="00995B72" w:rsidRDefault="00995B72">
      <w:pPr>
        <w:pStyle w:val="BodyText"/>
        <w:numPr>
          <w:ilvl w:val="0"/>
          <w:numId w:val="7"/>
        </w:numPr>
      </w:pPr>
      <w:r>
        <w:t>Go t</w:t>
      </w:r>
      <w:r w:rsidR="00F25849">
        <w:t xml:space="preserve">o </w:t>
      </w:r>
      <w:r>
        <w:t xml:space="preserve">Categories in </w:t>
      </w:r>
      <w:r w:rsidR="00F25849">
        <w:t>the Kentico Menu</w:t>
      </w:r>
    </w:p>
    <w:p w14:paraId="26B57E5A" w14:textId="77777777" w:rsidR="00995B72" w:rsidRDefault="00995B72">
      <w:pPr>
        <w:pStyle w:val="BodyText"/>
        <w:numPr>
          <w:ilvl w:val="1"/>
          <w:numId w:val="7"/>
        </w:numPr>
      </w:pPr>
      <w:r>
        <w:t>Create a new Category directly under “Categories”</w:t>
      </w:r>
      <w:r>
        <w:br/>
        <w:t>Category Name: Regions</w:t>
      </w:r>
    </w:p>
    <w:p w14:paraId="1BBD0A2E" w14:textId="77777777" w:rsidR="00995B72" w:rsidRDefault="00995B72">
      <w:pPr>
        <w:pStyle w:val="BodyText"/>
        <w:numPr>
          <w:ilvl w:val="1"/>
          <w:numId w:val="7"/>
        </w:numPr>
      </w:pPr>
      <w:r>
        <w:t>Under the Regions Category, add “Global” “USA” and “Canada” (with matching CodeNames)</w:t>
      </w:r>
    </w:p>
    <w:p w14:paraId="3E3C4520" w14:textId="77777777" w:rsidR="00995B72" w:rsidRDefault="00995B72">
      <w:pPr>
        <w:pStyle w:val="BodyText"/>
        <w:numPr>
          <w:ilvl w:val="0"/>
          <w:numId w:val="7"/>
        </w:numPr>
      </w:pPr>
      <w:r>
        <w:t>Go to Modules</w:t>
      </w:r>
      <w:r w:rsidR="00F25849">
        <w:t xml:space="preserve"> in the Kentico Menu </w:t>
      </w:r>
      <w:r>
        <w:t xml:space="preserve">and edit the </w:t>
      </w:r>
      <w:r w:rsidR="00F25849">
        <w:t>Demo</w:t>
      </w:r>
      <w:r>
        <w:t xml:space="preserve"> Module</w:t>
      </w:r>
    </w:p>
    <w:p w14:paraId="2934C23B" w14:textId="77777777" w:rsidR="00995B72" w:rsidRDefault="00995B72">
      <w:pPr>
        <w:pStyle w:val="BodyText"/>
        <w:numPr>
          <w:ilvl w:val="1"/>
          <w:numId w:val="7"/>
        </w:numPr>
      </w:pPr>
      <w:r>
        <w:t>Go to the User Interface tab</w:t>
      </w:r>
    </w:p>
    <w:p w14:paraId="680C1099" w14:textId="77777777" w:rsidR="00995B72" w:rsidRDefault="00995B72">
      <w:pPr>
        <w:pStyle w:val="BodyText"/>
        <w:numPr>
          <w:ilvl w:val="1"/>
          <w:numId w:val="7"/>
        </w:numPr>
      </w:pPr>
      <w:r>
        <w:t>Go to CMS → Administration → Content Management → Pages → Edit → Demo (click on Demo)</w:t>
      </w:r>
    </w:p>
    <w:p w14:paraId="31E59C25" w14:textId="77777777" w:rsidR="00995B72" w:rsidRDefault="00995B72">
      <w:pPr>
        <w:pStyle w:val="BodyText"/>
        <w:numPr>
          <w:ilvl w:val="1"/>
          <w:numId w:val="7"/>
        </w:numPr>
      </w:pPr>
      <w:r>
        <w:t>Hit the + symbol to add a new UI</w:t>
      </w:r>
      <w:r>
        <w:br/>
        <w:t>Display Name: Regions</w:t>
      </w:r>
      <w:r>
        <w:br/>
        <w:t>Page Template: Edit Categories</w:t>
      </w:r>
      <w:r>
        <w:br/>
        <w:t>[Save]</w:t>
      </w:r>
    </w:p>
    <w:p w14:paraId="50A3F3C2" w14:textId="77777777" w:rsidR="00995B72" w:rsidRDefault="00995B72">
      <w:pPr>
        <w:pStyle w:val="BodyText"/>
        <w:numPr>
          <w:ilvl w:val="1"/>
          <w:numId w:val="7"/>
        </w:numPr>
      </w:pPr>
      <w:r>
        <w:t>Go to the Properties Tab</w:t>
      </w:r>
      <w:r>
        <w:br/>
        <w:t>Root Category: Regions</w:t>
      </w:r>
      <w:r>
        <w:br/>
        <w:t>Display Mode: Searchable List</w:t>
      </w:r>
      <w:r>
        <w:br/>
        <w:t>Minimum Categories: 1</w:t>
      </w:r>
      <w:r>
        <w:br/>
        <w:t>Maximum Categories: (leave empty)</w:t>
      </w:r>
      <w:r>
        <w:br/>
        <w:t>Save Mode: Set Node Categories</w:t>
      </w:r>
    </w:p>
    <w:p w14:paraId="3CCB3BC8" w14:textId="77777777" w:rsidR="00995B72" w:rsidRDefault="00995B72">
      <w:pPr>
        <w:pStyle w:val="BodyText"/>
        <w:numPr>
          <w:ilvl w:val="0"/>
          <w:numId w:val="7"/>
        </w:numPr>
      </w:pPr>
      <w:r>
        <w:t>Go to the Pages UI, navigate under your Site-Objects/Banners, and select Banner 1</w:t>
      </w:r>
    </w:p>
    <w:p w14:paraId="5BC14D7C" w14:textId="77777777" w:rsidR="00995B72" w:rsidRDefault="00995B72">
      <w:pPr>
        <w:pStyle w:val="BodyText"/>
        <w:numPr>
          <w:ilvl w:val="0"/>
          <w:numId w:val="7"/>
        </w:numPr>
      </w:pPr>
      <w:r>
        <w:t>Under the Demo tab, select the new Regions</w:t>
      </w:r>
      <w:r>
        <w:br/>
        <w:t>Select Global and Save</w:t>
      </w:r>
    </w:p>
    <w:p w14:paraId="21C6621E" w14:textId="77777777" w:rsidR="00995B72" w:rsidRDefault="00995B72">
      <w:pPr>
        <w:pStyle w:val="BodyText"/>
        <w:numPr>
          <w:ilvl w:val="0"/>
          <w:numId w:val="7"/>
        </w:numPr>
      </w:pPr>
      <w:r>
        <w:t>Select Banner 2, and under the Regions tab select USA</w:t>
      </w:r>
    </w:p>
    <w:p w14:paraId="52AEEB18" w14:textId="77777777" w:rsidR="00995B72" w:rsidRDefault="00995B72">
      <w:pPr>
        <w:pStyle w:val="BodyText"/>
        <w:numPr>
          <w:ilvl w:val="0"/>
          <w:numId w:val="7"/>
        </w:numPr>
      </w:pPr>
      <w:r>
        <w:t>Select Banner 3, and under the Regions tab select Canada</w:t>
      </w:r>
    </w:p>
    <w:p w14:paraId="1B7DDB87" w14:textId="77777777" w:rsidR="00995B72" w:rsidRDefault="00995B72">
      <w:pPr>
        <w:pStyle w:val="BodyText"/>
        <w:numPr>
          <w:ilvl w:val="0"/>
          <w:numId w:val="7"/>
        </w:numPr>
      </w:pPr>
      <w:r>
        <w:t>FOR PORTAL</w:t>
      </w:r>
    </w:p>
    <w:p w14:paraId="465B7B6C" w14:textId="77777777" w:rsidR="00995B72" w:rsidRDefault="00995B72">
      <w:pPr>
        <w:pStyle w:val="BodyText"/>
        <w:numPr>
          <w:ilvl w:val="1"/>
          <w:numId w:val="7"/>
        </w:numPr>
      </w:pPr>
      <w:r>
        <w:t>Go to the Test Page and click on the Design Tab</w:t>
      </w:r>
    </w:p>
    <w:p w14:paraId="3E9AAC9C" w14:textId="77777777" w:rsidR="00995B72" w:rsidRDefault="00995B72">
      <w:pPr>
        <w:pStyle w:val="BodyText"/>
        <w:numPr>
          <w:ilvl w:val="1"/>
          <w:numId w:val="7"/>
        </w:numPr>
      </w:pPr>
      <w:r>
        <w:t>Edit the Banner Repeater</w:t>
      </w:r>
      <w:r>
        <w:br/>
        <w:t xml:space="preserve">Where Condition: Hit the Black arrow to enter Macro mode, then put in </w:t>
      </w:r>
      <w:r w:rsidR="007F362D">
        <w:br/>
      </w:r>
      <w:r>
        <w:t>{% RelHelper.GetNodeCategoryWhere("</w:t>
      </w:r>
      <w:proofErr w:type="gramStart"/>
      <w:r>
        <w:t>USA,Global</w:t>
      </w:r>
      <w:proofErr w:type="gramEnd"/>
      <w:r>
        <w:t xml:space="preserve">") </w:t>
      </w:r>
      <w:r w:rsidR="007F362D">
        <w:t>@</w:t>
      </w:r>
      <w:r>
        <w:t>%}</w:t>
      </w:r>
      <w:r>
        <w:br/>
        <w:t>[Save]</w:t>
      </w:r>
    </w:p>
    <w:p w14:paraId="4EDCB65C" w14:textId="77777777" w:rsidR="00995B72" w:rsidRDefault="00995B72">
      <w:pPr>
        <w:pStyle w:val="BodyText"/>
        <w:numPr>
          <w:ilvl w:val="1"/>
          <w:numId w:val="7"/>
        </w:numPr>
      </w:pPr>
      <w:r>
        <w:t>You will now see only the banners that had either Global or USA (so Banner 3 no longer is showing)</w:t>
      </w:r>
    </w:p>
    <w:p w14:paraId="044CD186" w14:textId="77777777" w:rsidR="00995B72" w:rsidRDefault="00995B72">
      <w:pPr>
        <w:pStyle w:val="BodyText"/>
        <w:numPr>
          <w:ilvl w:val="0"/>
          <w:numId w:val="7"/>
        </w:numPr>
        <w:rPr>
          <w:rFonts w:ascii="Consolas" w:eastAsia="Consolas" w:hAnsi="Consolas" w:cs="Consolas"/>
          <w:color w:val="0000FF"/>
          <w:sz w:val="19"/>
          <w:szCs w:val="19"/>
        </w:rPr>
      </w:pPr>
      <w:r>
        <w:t>For MVC</w:t>
      </w:r>
    </w:p>
    <w:p w14:paraId="120EBCF3" w14:textId="77777777" w:rsidR="00995B72" w:rsidRPr="0090520E" w:rsidRDefault="00995B72">
      <w:pPr>
        <w:pStyle w:val="BodyText"/>
        <w:numPr>
          <w:ilvl w:val="1"/>
          <w:numId w:val="7"/>
        </w:numPr>
        <w:rPr>
          <w:sz w:val="16"/>
          <w:szCs w:val="16"/>
        </w:rPr>
      </w:pP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DocumentQuery(</w:t>
      </w:r>
      <w:proofErr w:type="gramEnd"/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"Demo.Banner"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).InRelationWith(</w:t>
      </w:r>
      <w:r w:rsidR="007F362D" w:rsidRPr="0090520E">
        <w:rPr>
          <w:rFonts w:ascii="Consolas" w:eastAsia="Consolas" w:hAnsi="Consolas" w:cs="Consolas"/>
          <w:color w:val="000000"/>
          <w:sz w:val="16"/>
          <w:szCs w:val="16"/>
        </w:rPr>
        <w:t>TheCurrent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NodeGUID,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"Banner"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, RelationshipSideEnum.Left).Where(RelHelper.GetNodeCategoryWhere(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[] {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"Global"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"USA"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}));</w:t>
      </w:r>
    </w:p>
    <w:p w14:paraId="5A7383C0" w14:textId="77777777" w:rsidR="00995B72" w:rsidRDefault="00995B72" w:rsidP="00CE1AC4">
      <w:pPr>
        <w:pStyle w:val="Heading1"/>
      </w:pPr>
      <w:bookmarkStart w:id="6" w:name="_Node_Categories_–_1"/>
      <w:bookmarkEnd w:id="6"/>
      <w:r>
        <w:t>Node Categories – Using custom Join Table</w:t>
      </w:r>
    </w:p>
    <w:p w14:paraId="1C9255E9" w14:textId="77777777" w:rsidR="00995B72" w:rsidRDefault="00995B72">
      <w:pPr>
        <w:pStyle w:val="BodyText"/>
      </w:pPr>
      <w:r>
        <w:t>This demo assumes you have performed the Create Relationships demo and will leverage the Banners and Quotes that were created during it.</w:t>
      </w:r>
    </w:p>
    <w:p w14:paraId="34F69A78" w14:textId="77777777" w:rsidR="00995B72" w:rsidRDefault="00C95556" w:rsidP="00CE1AC4">
      <w:pPr>
        <w:pStyle w:val="Heading2"/>
      </w:pPr>
      <w:bookmarkStart w:id="7" w:name="_Preparations:_Creation_of"/>
      <w:bookmarkEnd w:id="7"/>
      <w:r>
        <w:t>Preparations</w:t>
      </w:r>
      <w:r w:rsidR="00995B72">
        <w:t>: Creation of Node-to-Category Joining table</w:t>
      </w:r>
    </w:p>
    <w:p w14:paraId="7390CABA" w14:textId="77777777" w:rsidR="00CA2C3F" w:rsidRDefault="00CA2C3F">
      <w:pPr>
        <w:pStyle w:val="BodyText"/>
        <w:numPr>
          <w:ilvl w:val="0"/>
          <w:numId w:val="8"/>
        </w:numPr>
      </w:pPr>
      <w:r>
        <w:t>Go to Modules in the Kentico Menu and Edit the Demo Module [Created earlier]</w:t>
      </w:r>
    </w:p>
    <w:p w14:paraId="14BE394F" w14:textId="77777777" w:rsidR="00995B72" w:rsidRDefault="00995B72">
      <w:pPr>
        <w:pStyle w:val="BodyText"/>
        <w:numPr>
          <w:ilvl w:val="0"/>
          <w:numId w:val="8"/>
        </w:numPr>
      </w:pPr>
      <w:r>
        <w:t>Go to the Classes Tab and create a new class</w:t>
      </w:r>
    </w:p>
    <w:p w14:paraId="60A9495D" w14:textId="77777777" w:rsidR="00995B72" w:rsidRDefault="00995B72">
      <w:pPr>
        <w:pStyle w:val="BodyText"/>
        <w:numPr>
          <w:ilvl w:val="1"/>
          <w:numId w:val="8"/>
        </w:numPr>
      </w:pPr>
      <w:r>
        <w:t>Class display Name: Node Regions</w:t>
      </w:r>
      <w:r>
        <w:br/>
        <w:t>Namespace: Demo</w:t>
      </w:r>
      <w:r>
        <w:br/>
        <w:t>Class: NodeRegion</w:t>
      </w:r>
      <w:r>
        <w:br/>
        <w:t>[Next]</w:t>
      </w:r>
    </w:p>
    <w:p w14:paraId="5970616E" w14:textId="77777777" w:rsidR="00995B72" w:rsidRDefault="00995B72">
      <w:pPr>
        <w:pStyle w:val="BodyText"/>
        <w:numPr>
          <w:ilvl w:val="1"/>
          <w:numId w:val="8"/>
        </w:numPr>
      </w:pPr>
      <w:r>
        <w:t>Table Name: Demo_NodeRegion</w:t>
      </w:r>
      <w:r>
        <w:br/>
        <w:t>Primary Key Name: NodeRegionID</w:t>
      </w:r>
      <w:r>
        <w:br/>
        <w:t xml:space="preserve">Is </w:t>
      </w:r>
      <w:proofErr w:type="gramStart"/>
      <w:r>
        <w:t>M:N</w:t>
      </w:r>
      <w:proofErr w:type="gramEnd"/>
      <w:r>
        <w:t xml:space="preserve"> table: false</w:t>
      </w:r>
      <w:r>
        <w:br/>
        <w:t>Include NodeRegionGuid field: False</w:t>
      </w:r>
      <w:r>
        <w:br/>
        <w:t>Include NodeRegionLastModified field: False</w:t>
      </w:r>
      <w:r>
        <w:br/>
        <w:t>[Next]</w:t>
      </w:r>
    </w:p>
    <w:p w14:paraId="4756A156" w14:textId="77777777" w:rsidR="00995B72" w:rsidRDefault="00995B72">
      <w:pPr>
        <w:pStyle w:val="BodyText"/>
        <w:numPr>
          <w:ilvl w:val="1"/>
          <w:numId w:val="8"/>
        </w:numPr>
      </w:pPr>
      <w:r>
        <w:t>Add a new field:</w:t>
      </w:r>
      <w:r>
        <w:br/>
        <w:t>Field name: NodeID</w:t>
      </w:r>
      <w:r>
        <w:br/>
        <w:t>Data Type: Integer number</w:t>
      </w:r>
      <w:r>
        <w:br/>
        <w:t>Required: True</w:t>
      </w:r>
      <w:r>
        <w:br/>
        <w:t>Reference to:</w:t>
      </w:r>
      <w:r w:rsidR="005F1BBD">
        <w:t xml:space="preserve"> </w:t>
      </w:r>
      <w:r>
        <w:t>Node</w:t>
      </w:r>
      <w:r w:rsidR="00E97B93">
        <w:br/>
        <w:t xml:space="preserve">Reference Type: Binding </w:t>
      </w:r>
      <w:r>
        <w:br/>
        <w:t>Field Caption: Node</w:t>
      </w:r>
      <w:r>
        <w:br/>
        <w:t>[Save]</w:t>
      </w:r>
    </w:p>
    <w:p w14:paraId="61783B0E" w14:textId="77777777" w:rsidR="005D4207" w:rsidRDefault="00995B72">
      <w:pPr>
        <w:pStyle w:val="BodyText"/>
        <w:numPr>
          <w:ilvl w:val="1"/>
          <w:numId w:val="8"/>
        </w:numPr>
      </w:pPr>
      <w:r>
        <w:t>Add a new field:</w:t>
      </w:r>
      <w:r>
        <w:br/>
        <w:t>Field name: RegionCategoryID</w:t>
      </w:r>
      <w:r>
        <w:br/>
        <w:t>Data Type: Integer number</w:t>
      </w:r>
      <w:r>
        <w:br/>
        <w:t>Required: True</w:t>
      </w:r>
      <w:r>
        <w:br/>
        <w:t>Reference to:</w:t>
      </w:r>
      <w:r w:rsidR="005F1BBD">
        <w:t xml:space="preserve"> </w:t>
      </w:r>
      <w:r>
        <w:t>Content Category</w:t>
      </w:r>
      <w:r w:rsidR="00E97B93">
        <w:br/>
        <w:t>Reference Type: Binding</w:t>
      </w:r>
      <w:r>
        <w:br/>
        <w:t>Field Caption: Region Category</w:t>
      </w:r>
      <w:r>
        <w:br/>
        <w:t>[Save]</w:t>
      </w:r>
    </w:p>
    <w:p w14:paraId="5C7E679E" w14:textId="77777777" w:rsidR="00995B72" w:rsidRDefault="00995B72">
      <w:pPr>
        <w:pStyle w:val="BodyText"/>
        <w:numPr>
          <w:ilvl w:val="1"/>
          <w:numId w:val="8"/>
        </w:numPr>
      </w:pPr>
      <w:r>
        <w:t>[Next]</w:t>
      </w:r>
      <w:r w:rsidR="005D4207">
        <w:t xml:space="preserve">, </w:t>
      </w:r>
      <w:r>
        <w:t>[Finish]</w:t>
      </w:r>
    </w:p>
    <w:p w14:paraId="785A08F0" w14:textId="77777777" w:rsidR="00F13AEE" w:rsidRDefault="00F13AEE" w:rsidP="00F13AEE">
      <w:pPr>
        <w:pStyle w:val="BodyText"/>
        <w:numPr>
          <w:ilvl w:val="1"/>
          <w:numId w:val="8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 hit [Save Code]</w:t>
      </w:r>
    </w:p>
    <w:p w14:paraId="3115D8A6" w14:textId="77777777" w:rsidR="00F13AEE" w:rsidRDefault="00F13AEE" w:rsidP="00F13AEE">
      <w:pPr>
        <w:pStyle w:val="BodyText"/>
        <w:numPr>
          <w:ilvl w:val="2"/>
          <w:numId w:val="8"/>
        </w:numPr>
      </w:pPr>
      <w:r>
        <w:t>Recommended that you store your Module Classes in a Class Library project.</w:t>
      </w:r>
      <w:r>
        <w:br/>
      </w:r>
      <w:hyperlink r:id="rId6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2E251CB7" w14:textId="77777777" w:rsidR="00995B72" w:rsidRDefault="00F13AEE" w:rsidP="00F13AEE">
      <w:pPr>
        <w:pStyle w:val="BodyText"/>
        <w:numPr>
          <w:ilvl w:val="2"/>
          <w:numId w:val="8"/>
        </w:numPr>
      </w:pPr>
      <w:r>
        <w:t xml:space="preserve">You should ensure that your Binding class works properly with Kentico staging, please see </w:t>
      </w:r>
      <w:hyperlink w:anchor="_Enabling_Staging_on" w:history="1">
        <w:r w:rsidRPr="005D4207">
          <w:rPr>
            <w:rStyle w:val="Hyperlink"/>
          </w:rPr>
          <w:t>Enabling Staging on Node-to-Object Bindings</w:t>
        </w:r>
      </w:hyperlink>
    </w:p>
    <w:p w14:paraId="60CB6C19" w14:textId="77777777" w:rsidR="00995B72" w:rsidRDefault="00995B72" w:rsidP="00CE1AC4">
      <w:pPr>
        <w:pStyle w:val="Heading2"/>
      </w:pPr>
      <w:bookmarkStart w:id="8" w:name="_Adding_the_custom"/>
      <w:bookmarkEnd w:id="8"/>
      <w:r>
        <w:t>Adding the custom Node-Category UIs</w:t>
      </w:r>
    </w:p>
    <w:p w14:paraId="76FEF031" w14:textId="77777777" w:rsidR="00995B72" w:rsidRDefault="00995B72">
      <w:pPr>
        <w:pStyle w:val="BodyText"/>
        <w:numPr>
          <w:ilvl w:val="0"/>
          <w:numId w:val="9"/>
        </w:numPr>
      </w:pPr>
      <w:r>
        <w:t>Go back to the Demo Module, and click on the “User Interface” tab</w:t>
      </w:r>
    </w:p>
    <w:p w14:paraId="2D518455" w14:textId="77777777" w:rsidR="00995B72" w:rsidRDefault="00995B72">
      <w:pPr>
        <w:pStyle w:val="BodyText"/>
        <w:numPr>
          <w:ilvl w:val="1"/>
          <w:numId w:val="26"/>
        </w:numPr>
      </w:pPr>
      <w:r>
        <w:t xml:space="preserve">Go to CMS → </w:t>
      </w:r>
      <w:r w:rsidR="003B22DE">
        <w:t>Administration</w:t>
      </w:r>
      <w:r>
        <w:t xml:space="preserve"> → Content Management → Pages → Edit → Demo</w:t>
      </w:r>
    </w:p>
    <w:p w14:paraId="2B4E8686" w14:textId="77777777" w:rsidR="00995B72" w:rsidRDefault="00995B72">
      <w:pPr>
        <w:pStyle w:val="BodyText"/>
        <w:numPr>
          <w:ilvl w:val="2"/>
          <w:numId w:val="26"/>
        </w:numPr>
      </w:pPr>
      <w:r>
        <w:t>If you do not have a Demo from the previous examples, create one with a Page Template of Vertical Tabs</w:t>
      </w:r>
    </w:p>
    <w:p w14:paraId="7E8B8DC1" w14:textId="77777777" w:rsidR="00995B72" w:rsidRDefault="00995B72">
      <w:pPr>
        <w:pStyle w:val="BodyText"/>
        <w:numPr>
          <w:ilvl w:val="1"/>
          <w:numId w:val="26"/>
        </w:numPr>
      </w:pPr>
      <w:r>
        <w:t>Add a new User Interface under Demo</w:t>
      </w:r>
      <w:r>
        <w:br/>
        <w:t>Display Name: Regions (Custom Binding)</w:t>
      </w:r>
      <w:r>
        <w:br/>
        <w:t>Page template: Edit Categories</w:t>
      </w:r>
      <w:r>
        <w:br/>
        <w:t>[Save]</w:t>
      </w:r>
    </w:p>
    <w:p w14:paraId="4ACA2577" w14:textId="77777777" w:rsidR="00995B72" w:rsidRDefault="00995B72">
      <w:pPr>
        <w:pStyle w:val="BodyText"/>
        <w:numPr>
          <w:ilvl w:val="1"/>
          <w:numId w:val="26"/>
        </w:numPr>
      </w:pPr>
      <w:r>
        <w:t>In the Properties tab of this new UI Element</w:t>
      </w:r>
      <w:r>
        <w:br/>
        <w:t>Root Category: Regions</w:t>
      </w:r>
      <w:r>
        <w:br/>
        <w:t>Display Mode: Tree Structure</w:t>
      </w:r>
      <w:r>
        <w:br/>
        <w:t>Expand to Nth Level: 1</w:t>
      </w:r>
      <w:r>
        <w:br/>
        <w:t>Only Leafs Selectable: True</w:t>
      </w:r>
      <w:r>
        <w:br/>
        <w:t>Parent Selects Children: True</w:t>
      </w:r>
      <w:r>
        <w:br/>
        <w:t>Minimum Categories: 1</w:t>
      </w:r>
      <w:r>
        <w:br/>
        <w:t>Maximum Categories: (blank)</w:t>
      </w:r>
      <w:r>
        <w:br/>
        <w:t>Save Mode: To Joining Table</w:t>
      </w:r>
      <w:r>
        <w:br/>
        <w:t>This Object Foreign Key: NodeID</w:t>
      </w:r>
      <w:r>
        <w:br/>
        <w:t>Foreign Key Source: Current Page</w:t>
      </w:r>
      <w:r>
        <w:br/>
        <w:t>Join Table Code Name: Demo.NodeRegion</w:t>
      </w:r>
      <w:r>
        <w:br/>
        <w:t>Join Table Left Field Name: NodeID</w:t>
      </w:r>
      <w:r>
        <w:br/>
        <w:t>Join Table Right Field Name: RegionCategoryID</w:t>
      </w:r>
      <w:r>
        <w:br/>
        <w:t>Field Save Type: Category Ids</w:t>
      </w:r>
      <w:r>
        <w:br/>
        <w:t>[Save]</w:t>
      </w:r>
    </w:p>
    <w:p w14:paraId="480C25EA" w14:textId="77777777" w:rsidR="00995B72" w:rsidRDefault="00995B72">
      <w:pPr>
        <w:pStyle w:val="BodyText"/>
        <w:numPr>
          <w:ilvl w:val="1"/>
          <w:numId w:val="26"/>
        </w:numPr>
      </w:pPr>
      <w:r>
        <w:t>[Optional] Since we want a minimum of 1 category, we need to also add a Field without Database representation on the Form itself so when they add a new item, it forces them to also add a Category.</w:t>
      </w:r>
      <w:r w:rsidR="005F1BBD">
        <w:t xml:space="preserve"> </w:t>
      </w:r>
      <w:r>
        <w:t>You do not need to have this unless you want to ensure at least 1 is selected.</w:t>
      </w:r>
    </w:p>
    <w:p w14:paraId="15175A20" w14:textId="77777777" w:rsidR="00995B72" w:rsidRDefault="00995B72">
      <w:pPr>
        <w:pStyle w:val="BodyText"/>
        <w:numPr>
          <w:ilvl w:val="2"/>
          <w:numId w:val="26"/>
        </w:numPr>
      </w:pPr>
      <w:r>
        <w:t>Go to Page Types and Edit Banner Page Type</w:t>
      </w:r>
    </w:p>
    <w:p w14:paraId="3BE9487B" w14:textId="77777777" w:rsidR="00995B72" w:rsidRDefault="00995B72">
      <w:pPr>
        <w:pStyle w:val="BodyText"/>
        <w:numPr>
          <w:ilvl w:val="2"/>
          <w:numId w:val="26"/>
        </w:numPr>
      </w:pPr>
      <w:r>
        <w:t>Go to Fields, and Add a new Field</w:t>
      </w:r>
      <w:r>
        <w:br/>
        <w:t>Field Type: Field without database representation</w:t>
      </w:r>
      <w:r>
        <w:br/>
        <w:t>Field Name: BannerRegions</w:t>
      </w:r>
      <w:r>
        <w:br/>
        <w:t>Data Type: Text</w:t>
      </w:r>
      <w:r>
        <w:br/>
        <w:t>Size: 200</w:t>
      </w:r>
      <w:r>
        <w:br/>
        <w:t>Field Caption: Banner Regions</w:t>
      </w:r>
      <w:r>
        <w:br/>
        <w:t>Form Control: Advanced Category Selector</w:t>
      </w:r>
      <w:r w:rsidR="00C8564C">
        <w:t xml:space="preserve"> (RE)</w:t>
      </w:r>
      <w:r>
        <w:br/>
        <w:t>[Hit the Advanced under the Editing control settings]</w:t>
      </w:r>
      <w:r>
        <w:br/>
        <w:t>Root Category: Regions</w:t>
      </w:r>
      <w:r>
        <w:br/>
        <w:t>Display Mode: Tree Structure</w:t>
      </w:r>
      <w:r>
        <w:br/>
        <w:t>Expand to Nth Level: 1</w:t>
      </w:r>
      <w:r>
        <w:br/>
        <w:t>Only Leafs Selectable: True</w:t>
      </w:r>
      <w:r>
        <w:br/>
        <w:t>Parent Selects Children: True</w:t>
      </w:r>
      <w:r>
        <w:br/>
        <w:t>Minimum Categories: 1</w:t>
      </w:r>
      <w:r>
        <w:br/>
        <w:t>Maximum Categories: (blank)</w:t>
      </w:r>
      <w:r>
        <w:br/>
        <w:t>Save Mode: To Joining Table</w:t>
      </w:r>
      <w:r>
        <w:br/>
        <w:t>This Object Foreign Key: NodeID</w:t>
      </w:r>
      <w:r>
        <w:br/>
        <w:t>Foreign Key Source: Current Page</w:t>
      </w:r>
      <w:r>
        <w:br/>
        <w:t>Join Table Code Name: Demo.NodeRegion</w:t>
      </w:r>
      <w:r>
        <w:br/>
        <w:t>Join Table Left Field Name: NodeID</w:t>
      </w:r>
      <w:r>
        <w:br/>
        <w:t>Join Table Right Field Name: RegionCategoryID</w:t>
      </w:r>
      <w:r>
        <w:br/>
        <w:t>Field Save Type: Category Ids</w:t>
      </w:r>
      <w:r>
        <w:br/>
        <w:t>[Save]</w:t>
      </w:r>
    </w:p>
    <w:p w14:paraId="7F8E5BC4" w14:textId="77777777" w:rsidR="00EC4CA7" w:rsidRDefault="00EC4CA7" w:rsidP="00EC4CA7">
      <w:pPr>
        <w:pStyle w:val="Heading2"/>
      </w:pPr>
      <w:bookmarkStart w:id="9" w:name="_Testing"/>
      <w:bookmarkEnd w:id="9"/>
      <w:r>
        <w:t>Testing</w:t>
      </w:r>
    </w:p>
    <w:p w14:paraId="13635A2E" w14:textId="77777777" w:rsidR="00995B72" w:rsidRDefault="00995B72" w:rsidP="00EC4CA7">
      <w:pPr>
        <w:pStyle w:val="BodyText"/>
        <w:numPr>
          <w:ilvl w:val="1"/>
          <w:numId w:val="30"/>
        </w:numPr>
      </w:pPr>
      <w:r>
        <w:t>Go to Pages</w:t>
      </w:r>
      <w:r w:rsidR="00EC4CA7">
        <w:t xml:space="preserve"> in the Kentico Menu</w:t>
      </w:r>
      <w:r>
        <w:t>, and navigate to the Site Objects → Banners</w:t>
      </w:r>
    </w:p>
    <w:p w14:paraId="65874072" w14:textId="77777777" w:rsidR="00995B72" w:rsidRDefault="00995B72" w:rsidP="00EC4CA7">
      <w:pPr>
        <w:pStyle w:val="BodyText"/>
        <w:numPr>
          <w:ilvl w:val="1"/>
          <w:numId w:val="30"/>
        </w:numPr>
      </w:pPr>
      <w:r>
        <w:t>Create a new Banner</w:t>
      </w:r>
      <w:r>
        <w:br/>
        <w:t>Name: Banner 4</w:t>
      </w:r>
      <w:r>
        <w:br/>
        <w:t>Banner Text: Sample Text 4</w:t>
      </w:r>
    </w:p>
    <w:p w14:paraId="10C035ED" w14:textId="77777777" w:rsidR="00995B72" w:rsidRDefault="00995B72" w:rsidP="00EC4CA7">
      <w:pPr>
        <w:pStyle w:val="BodyText"/>
        <w:numPr>
          <w:ilvl w:val="1"/>
          <w:numId w:val="30"/>
        </w:numPr>
      </w:pPr>
      <w:r>
        <w:t>Attempt to save without setting regions, you will see it won't let you save unless you have at least 1 region.</w:t>
      </w:r>
    </w:p>
    <w:p w14:paraId="38E176C7" w14:textId="77777777" w:rsidR="00995B72" w:rsidRDefault="00995B72" w:rsidP="00EC4CA7">
      <w:pPr>
        <w:pStyle w:val="BodyText"/>
        <w:numPr>
          <w:ilvl w:val="1"/>
          <w:numId w:val="30"/>
        </w:numPr>
      </w:pPr>
      <w:r>
        <w:t>Add USA to the Regions, and Save</w:t>
      </w:r>
    </w:p>
    <w:p w14:paraId="3C96742E" w14:textId="77777777" w:rsidR="00995B72" w:rsidRDefault="00995B72" w:rsidP="00EC4CA7">
      <w:pPr>
        <w:pStyle w:val="BodyText"/>
        <w:numPr>
          <w:ilvl w:val="1"/>
          <w:numId w:val="30"/>
        </w:numPr>
      </w:pPr>
      <w:r>
        <w:t>Go to the Demo UI Tab and select Regions (Custom Binding)</w:t>
      </w:r>
    </w:p>
    <w:p w14:paraId="72F3D1EA" w14:textId="77777777" w:rsidR="00995B72" w:rsidRDefault="00995B72" w:rsidP="00EC4CA7">
      <w:pPr>
        <w:pStyle w:val="BodyText"/>
        <w:numPr>
          <w:ilvl w:val="1"/>
          <w:numId w:val="30"/>
        </w:numPr>
      </w:pPr>
      <w:r>
        <w:t>Attempt to remove the USA Category, again you will see it requires at least 1</w:t>
      </w:r>
    </w:p>
    <w:p w14:paraId="0EC8E99C" w14:textId="77777777" w:rsidR="00995B72" w:rsidRDefault="00995B72" w:rsidP="00EC4CA7">
      <w:pPr>
        <w:pStyle w:val="BodyText"/>
        <w:numPr>
          <w:ilvl w:val="1"/>
          <w:numId w:val="30"/>
        </w:numPr>
      </w:pPr>
      <w:r>
        <w:t>Select USA and Global and hit Set Categories</w:t>
      </w:r>
    </w:p>
    <w:p w14:paraId="4CB6B2DA" w14:textId="77777777" w:rsidR="00995B72" w:rsidRDefault="00995B72" w:rsidP="00EC4CA7">
      <w:pPr>
        <w:pStyle w:val="BodyText"/>
        <w:numPr>
          <w:ilvl w:val="1"/>
          <w:numId w:val="30"/>
        </w:numPr>
      </w:pPr>
      <w:r>
        <w:t>Back on the Form Tab you'll see the Banner Regions is showing the 2 categories.</w:t>
      </w:r>
    </w:p>
    <w:p w14:paraId="17F84358" w14:textId="77777777" w:rsidR="00EC4CA7" w:rsidRDefault="00995B72" w:rsidP="00EC4CA7">
      <w:pPr>
        <w:pStyle w:val="BodyText"/>
        <w:numPr>
          <w:ilvl w:val="1"/>
          <w:numId w:val="30"/>
        </w:numPr>
      </w:pPr>
      <w:r>
        <w:t>PORTAL</w:t>
      </w:r>
    </w:p>
    <w:p w14:paraId="2A3C3AE5" w14:textId="77777777" w:rsidR="00995B72" w:rsidRDefault="00995B72" w:rsidP="00EC4CA7">
      <w:pPr>
        <w:pStyle w:val="BodyText"/>
        <w:numPr>
          <w:ilvl w:val="2"/>
          <w:numId w:val="30"/>
        </w:numPr>
      </w:pPr>
      <w:r>
        <w:t>Go to the Test Page's Design Tab, and Edit the Banners Repeater</w:t>
      </w:r>
      <w:r w:rsidR="00EC4CA7">
        <w:br/>
      </w:r>
      <w:r>
        <w:t xml:space="preserve">WHERE Condition: {% RelHelper.GetBindingCategoryWhere("Demo.NodeRegion", "NodeID", "NodeID", "RegionCategoryID", "USA,Global") </w:t>
      </w:r>
      <w:r w:rsidR="00EC4CA7">
        <w:t>@</w:t>
      </w:r>
      <w:r>
        <w:t>%}</w:t>
      </w:r>
      <w:r>
        <w:br/>
        <w:t>Relationship: Do not use Relationships (May have been set from previous demo)</w:t>
      </w:r>
    </w:p>
    <w:p w14:paraId="63AC384F" w14:textId="77777777" w:rsidR="00995B72" w:rsidRDefault="00995B72" w:rsidP="00EC4CA7">
      <w:pPr>
        <w:pStyle w:val="BodyText"/>
        <w:numPr>
          <w:ilvl w:val="1"/>
          <w:numId w:val="30"/>
        </w:numPr>
        <w:rPr>
          <w:rFonts w:ascii="Calibri" w:eastAsia="Consolas" w:hAnsi="Calibri" w:cs="Consolas"/>
          <w:color w:val="000000"/>
        </w:rPr>
      </w:pPr>
      <w:r>
        <w:t>MVC:</w:t>
      </w:r>
      <w: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DocumentQuery(</w:t>
      </w:r>
      <w:proofErr w:type="gramEnd"/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"Demo.Banner"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).Where(RelHelper.GetBindingCategoryWhere("Demo.NodeRegion",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"RegionCategoryID"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[] {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"USA"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"Global"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}));</w:t>
      </w:r>
    </w:p>
    <w:p w14:paraId="60F915B9" w14:textId="77777777" w:rsidR="00995B72" w:rsidRDefault="00995B72" w:rsidP="00CE1AC4">
      <w:pPr>
        <w:pStyle w:val="Heading1"/>
      </w:pPr>
      <w:bookmarkStart w:id="10" w:name="_Binding_Object_to"/>
      <w:bookmarkEnd w:id="10"/>
      <w:r>
        <w:t>Binding Object to Object with Ordering</w:t>
      </w:r>
    </w:p>
    <w:p w14:paraId="4EC3510B" w14:textId="77777777" w:rsidR="00995B72" w:rsidRDefault="00C95556" w:rsidP="00CE1AC4">
      <w:pPr>
        <w:pStyle w:val="Heading2"/>
      </w:pPr>
      <w:bookmarkStart w:id="11" w:name="_Preparations:_Create_2"/>
      <w:bookmarkEnd w:id="11"/>
      <w:r>
        <w:t>Preparations</w:t>
      </w:r>
      <w:r w:rsidR="00995B72">
        <w:t>: Create 2 Object Classes with CRUD U</w:t>
      </w:r>
      <w:r w:rsidR="009554E9">
        <w:t>I</w:t>
      </w:r>
      <w:r w:rsidR="00995B72">
        <w:t>, and Binding Class</w:t>
      </w:r>
    </w:p>
    <w:p w14:paraId="3608EFFC" w14:textId="77777777" w:rsidR="00995B72" w:rsidRDefault="00995B72">
      <w:pPr>
        <w:pStyle w:val="BodyText"/>
        <w:numPr>
          <w:ilvl w:val="0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 xml:space="preserve">Go to Modules </w:t>
      </w:r>
      <w:r w:rsidR="00303141">
        <w:rPr>
          <w:rFonts w:ascii="Calibri" w:eastAsia="Consolas" w:hAnsi="Calibri" w:cs="Consolas"/>
          <w:color w:val="000000"/>
        </w:rPr>
        <w:t>in the Kentico Menu</w:t>
      </w:r>
      <w:r>
        <w:rPr>
          <w:rFonts w:ascii="Calibri" w:eastAsia="Consolas" w:hAnsi="Calibri" w:cs="Consolas"/>
          <w:color w:val="000000"/>
        </w:rPr>
        <w:t xml:space="preserve"> and edit the Demo Module</w:t>
      </w:r>
    </w:p>
    <w:p w14:paraId="0FEB59FC" w14:textId="77777777" w:rsidR="00995B72" w:rsidRDefault="00995B72">
      <w:pPr>
        <w:pStyle w:val="BodyText"/>
        <w:numPr>
          <w:ilvl w:val="0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Classes Tab and create a new class</w:t>
      </w:r>
    </w:p>
    <w:p w14:paraId="52E7DE4E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Class display Name: Foo</w:t>
      </w:r>
      <w:r>
        <w:rPr>
          <w:rFonts w:ascii="Calibri" w:eastAsia="Consolas" w:hAnsi="Calibri" w:cs="Consolas"/>
          <w:color w:val="000000"/>
        </w:rPr>
        <w:br/>
        <w:t>Namespace: Demo</w:t>
      </w:r>
      <w:r>
        <w:rPr>
          <w:rFonts w:ascii="Calibri" w:eastAsia="Consolas" w:hAnsi="Calibri" w:cs="Consolas"/>
          <w:color w:val="000000"/>
        </w:rPr>
        <w:br/>
        <w:t>Class: Foo</w:t>
      </w:r>
      <w:r>
        <w:rPr>
          <w:rFonts w:ascii="Calibri" w:eastAsia="Consolas" w:hAnsi="Calibri" w:cs="Consolas"/>
          <w:color w:val="000000"/>
        </w:rPr>
        <w:br/>
        <w:t>[Next]</w:t>
      </w:r>
      <w:r>
        <w:rPr>
          <w:rFonts w:ascii="Calibri" w:eastAsia="Consolas" w:hAnsi="Calibri" w:cs="Consolas"/>
          <w:color w:val="000000"/>
        </w:rPr>
        <w:br/>
        <w:t>[Next]</w:t>
      </w:r>
    </w:p>
    <w:p w14:paraId="2448344C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FooDisplayName</w:t>
      </w:r>
      <w:r>
        <w:rPr>
          <w:rFonts w:ascii="Calibri" w:eastAsia="Consolas" w:hAnsi="Calibri" w:cs="Consolas"/>
          <w:color w:val="000000"/>
        </w:rPr>
        <w:br/>
        <w:t>Data Type: Text</w:t>
      </w:r>
      <w:r>
        <w:rPr>
          <w:rFonts w:ascii="Calibri" w:eastAsia="Consolas" w:hAnsi="Calibri" w:cs="Consolas"/>
          <w:color w:val="000000"/>
        </w:rPr>
        <w:br/>
        <w:t>Size: 200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Field Caption: Foo Name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010B18E9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FooCodeName</w:t>
      </w:r>
      <w:r>
        <w:rPr>
          <w:rFonts w:ascii="Calibri" w:eastAsia="Consolas" w:hAnsi="Calibri" w:cs="Consolas"/>
          <w:color w:val="000000"/>
        </w:rPr>
        <w:br/>
        <w:t>Data Type: Text</w:t>
      </w:r>
      <w:r>
        <w:rPr>
          <w:rFonts w:ascii="Calibri" w:eastAsia="Consolas" w:hAnsi="Calibri" w:cs="Consolas"/>
          <w:color w:val="000000"/>
        </w:rPr>
        <w:br/>
        <w:t>Size: 200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Unique: True</w:t>
      </w:r>
      <w:r>
        <w:rPr>
          <w:rFonts w:ascii="Calibri" w:eastAsia="Consolas" w:hAnsi="Calibri" w:cs="Consolas"/>
          <w:color w:val="000000"/>
        </w:rPr>
        <w:br/>
        <w:t>Field Caption: Code Name</w:t>
      </w:r>
      <w:r>
        <w:rPr>
          <w:rFonts w:ascii="Calibri" w:eastAsia="Consolas" w:hAnsi="Calibri" w:cs="Consolas"/>
          <w:color w:val="000000"/>
        </w:rPr>
        <w:br/>
        <w:t>Form Control: Code Name</w:t>
      </w:r>
      <w:r>
        <w:rPr>
          <w:rFonts w:ascii="Calibri" w:eastAsia="Consolas" w:hAnsi="Calibri" w:cs="Consolas"/>
          <w:color w:val="000000"/>
        </w:rPr>
        <w:br/>
        <w:t>Require Identifier Format: True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21C75932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[Next], [Finish]</w:t>
      </w:r>
    </w:p>
    <w:p w14:paraId="77B58FA1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</w:t>
      </w:r>
      <w:r w:rsidR="00311BFC">
        <w:rPr>
          <w:rFonts w:ascii="Calibri" w:eastAsia="Consolas" w:hAnsi="Calibri" w:cs="Consolas"/>
          <w:color w:val="000000"/>
        </w:rPr>
        <w:t xml:space="preserve"> hit</w:t>
      </w:r>
      <w:r>
        <w:rPr>
          <w:rFonts w:ascii="Calibri" w:eastAsia="Consolas" w:hAnsi="Calibri" w:cs="Consolas"/>
          <w:color w:val="000000"/>
        </w:rPr>
        <w:t xml:space="preserve"> </w:t>
      </w:r>
      <w:r w:rsidR="00A65E7E">
        <w:rPr>
          <w:rFonts w:ascii="Calibri" w:eastAsia="Consolas" w:hAnsi="Calibri" w:cs="Consolas"/>
          <w:color w:val="000000"/>
        </w:rPr>
        <w:t>[</w:t>
      </w:r>
      <w:r>
        <w:rPr>
          <w:rFonts w:ascii="Calibri" w:eastAsia="Consolas" w:hAnsi="Calibri" w:cs="Consolas"/>
          <w:color w:val="000000"/>
        </w:rPr>
        <w:t>Save Code</w:t>
      </w:r>
      <w:r w:rsidR="00A65E7E">
        <w:rPr>
          <w:rFonts w:ascii="Calibri" w:eastAsia="Consolas" w:hAnsi="Calibri" w:cs="Consolas"/>
          <w:color w:val="000000"/>
        </w:rPr>
        <w:t>]</w:t>
      </w:r>
    </w:p>
    <w:p w14:paraId="0B540F3C" w14:textId="77777777" w:rsidR="00A65E7E" w:rsidRDefault="00A65E7E" w:rsidP="00A57E5C">
      <w:pPr>
        <w:pStyle w:val="BodyText"/>
        <w:numPr>
          <w:ilvl w:val="2"/>
          <w:numId w:val="10"/>
        </w:numPr>
      </w:pPr>
      <w:r>
        <w:t>Recommended that you store your Module Classes in a Class Library project.</w:t>
      </w:r>
      <w:r>
        <w:br/>
      </w:r>
      <w:hyperlink r:id="rId7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32D936B5" w14:textId="77777777" w:rsidR="00D67843" w:rsidRPr="00F13AEE" w:rsidRDefault="00D67843" w:rsidP="00A57E5C">
      <w:pPr>
        <w:pStyle w:val="BodyText"/>
        <w:numPr>
          <w:ilvl w:val="2"/>
          <w:numId w:val="10"/>
        </w:numPr>
      </w:pPr>
      <w:r w:rsidRPr="00D67843">
        <w:t xml:space="preserve">You should ensure that your Binding class works properly with Kentico staging, please see </w:t>
      </w:r>
      <w:hyperlink r:id="rId8" w:anchor="Enablingexportandstagingforthedataofclasses-Enablingstagingsupport" w:history="1">
        <w:r w:rsidR="00CC7E66" w:rsidRPr="0008069F">
          <w:rPr>
            <w:rStyle w:val="Hyperlink"/>
          </w:rPr>
          <w:t>https://docs.kentico.com/k12/custom-development/creating-custom-modules/setting-the-type-information-for-module-classes/enabling-export-and-staging-for-the-data-of-classes#Enablingexportandstagingforthedataofclasses-Enablingstagingsupport</w:t>
        </w:r>
      </w:hyperlink>
    </w:p>
    <w:p w14:paraId="52148349" w14:textId="77777777" w:rsidR="00995B72" w:rsidRDefault="00995B72">
      <w:pPr>
        <w:pStyle w:val="BodyText"/>
        <w:numPr>
          <w:ilvl w:val="0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Classes Tab and create a new class</w:t>
      </w:r>
    </w:p>
    <w:p w14:paraId="77FD76EF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Class display Name: Bar</w:t>
      </w:r>
      <w:r>
        <w:rPr>
          <w:rFonts w:ascii="Calibri" w:eastAsia="Consolas" w:hAnsi="Calibri" w:cs="Consolas"/>
          <w:color w:val="000000"/>
        </w:rPr>
        <w:br/>
        <w:t>Namespace: Demo</w:t>
      </w:r>
      <w:r>
        <w:rPr>
          <w:rFonts w:ascii="Calibri" w:eastAsia="Consolas" w:hAnsi="Calibri" w:cs="Consolas"/>
          <w:color w:val="000000"/>
        </w:rPr>
        <w:br/>
        <w:t>Class: Bar</w:t>
      </w:r>
      <w:r>
        <w:rPr>
          <w:rFonts w:ascii="Calibri" w:eastAsia="Consolas" w:hAnsi="Calibri" w:cs="Consolas"/>
          <w:color w:val="000000"/>
        </w:rPr>
        <w:br/>
        <w:t>[Next]</w:t>
      </w:r>
      <w:r>
        <w:rPr>
          <w:rFonts w:ascii="Calibri" w:eastAsia="Consolas" w:hAnsi="Calibri" w:cs="Consolas"/>
          <w:color w:val="000000"/>
        </w:rPr>
        <w:br/>
        <w:t>[Next]</w:t>
      </w:r>
    </w:p>
    <w:p w14:paraId="51C8B2D9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BarDisplayName</w:t>
      </w:r>
      <w:r>
        <w:rPr>
          <w:rFonts w:ascii="Calibri" w:eastAsia="Consolas" w:hAnsi="Calibri" w:cs="Consolas"/>
          <w:color w:val="000000"/>
        </w:rPr>
        <w:br/>
        <w:t>Data Type: Text</w:t>
      </w:r>
      <w:r>
        <w:rPr>
          <w:rFonts w:ascii="Calibri" w:eastAsia="Consolas" w:hAnsi="Calibri" w:cs="Consolas"/>
          <w:color w:val="000000"/>
        </w:rPr>
        <w:br/>
        <w:t>Size: 200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Field Caption: Bar Name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1B820AC6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BarCodeName</w:t>
      </w:r>
      <w:r>
        <w:rPr>
          <w:rFonts w:ascii="Calibri" w:eastAsia="Consolas" w:hAnsi="Calibri" w:cs="Consolas"/>
          <w:color w:val="000000"/>
        </w:rPr>
        <w:br/>
        <w:t>Data Type: Text</w:t>
      </w:r>
      <w:r>
        <w:rPr>
          <w:rFonts w:ascii="Calibri" w:eastAsia="Consolas" w:hAnsi="Calibri" w:cs="Consolas"/>
          <w:color w:val="000000"/>
        </w:rPr>
        <w:br/>
        <w:t>Size: 200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Unique: True</w:t>
      </w:r>
      <w:r>
        <w:rPr>
          <w:rFonts w:ascii="Calibri" w:eastAsia="Consolas" w:hAnsi="Calibri" w:cs="Consolas"/>
          <w:color w:val="000000"/>
        </w:rPr>
        <w:br/>
        <w:t>Field Caption: Code Name</w:t>
      </w:r>
      <w:r>
        <w:rPr>
          <w:rFonts w:ascii="Calibri" w:eastAsia="Consolas" w:hAnsi="Calibri" w:cs="Consolas"/>
          <w:color w:val="000000"/>
        </w:rPr>
        <w:br/>
        <w:t>Form Control: Code Name</w:t>
      </w:r>
      <w:r>
        <w:rPr>
          <w:rFonts w:ascii="Calibri" w:eastAsia="Consolas" w:hAnsi="Calibri" w:cs="Consolas"/>
          <w:color w:val="000000"/>
        </w:rPr>
        <w:br/>
        <w:t>Require Identifier Format: True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66E3FC88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[Next], [Finish]</w:t>
      </w:r>
    </w:p>
    <w:p w14:paraId="535BECDC" w14:textId="77777777" w:rsidR="00F13AEE" w:rsidRDefault="00F13AEE" w:rsidP="00F13AEE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 hit [Save Code]</w:t>
      </w:r>
    </w:p>
    <w:p w14:paraId="089A8CA4" w14:textId="77777777" w:rsidR="00F13AEE" w:rsidRDefault="00F13AEE" w:rsidP="00F13AEE">
      <w:pPr>
        <w:pStyle w:val="BodyText"/>
        <w:numPr>
          <w:ilvl w:val="2"/>
          <w:numId w:val="10"/>
        </w:numPr>
      </w:pPr>
      <w:r>
        <w:t>Recommended that you store your Module Classes in a Class Library project.</w:t>
      </w:r>
      <w:r>
        <w:br/>
      </w:r>
      <w:hyperlink r:id="rId9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2C122574" w14:textId="77777777" w:rsidR="004356D5" w:rsidRDefault="004356D5" w:rsidP="004356D5">
      <w:pPr>
        <w:pStyle w:val="BodyText"/>
        <w:numPr>
          <w:ilvl w:val="2"/>
          <w:numId w:val="10"/>
        </w:numPr>
      </w:pPr>
      <w:r w:rsidRPr="00D67843">
        <w:t xml:space="preserve">You should ensure that your Binding class works properly with Kentico staging, please see </w:t>
      </w:r>
      <w:hyperlink r:id="rId10" w:anchor="Enablingexportandstagingforthedataofclasses-Enablingstagingsupport" w:history="1">
        <w:r w:rsidRPr="0008069F">
          <w:rPr>
            <w:rStyle w:val="Hyperlink"/>
          </w:rPr>
          <w:t>https://docs.kentico.com/k12/custom-development/creating-custom-modules/setting-the-type-information-for-module-classes/enabling-export-and-staging-for-the-data-of-classes#Enablingexportandstagingforthedataofclasses-Enablingstagingsupport</w:t>
        </w:r>
      </w:hyperlink>
    </w:p>
    <w:p w14:paraId="4F339D9E" w14:textId="77777777" w:rsidR="00995B72" w:rsidRDefault="00995B72">
      <w:pPr>
        <w:pStyle w:val="BodyText"/>
        <w:numPr>
          <w:ilvl w:val="0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Classes Tab and create a new class</w:t>
      </w:r>
    </w:p>
    <w:p w14:paraId="0A32A55F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Foo Bars</w:t>
      </w:r>
      <w:r>
        <w:rPr>
          <w:rFonts w:ascii="Calibri" w:eastAsia="Consolas" w:hAnsi="Calibri" w:cs="Consolas"/>
          <w:color w:val="000000"/>
        </w:rPr>
        <w:br/>
        <w:t>Namespace: Demo</w:t>
      </w:r>
      <w:r>
        <w:rPr>
          <w:rFonts w:ascii="Calibri" w:eastAsia="Consolas" w:hAnsi="Calibri" w:cs="Consolas"/>
          <w:color w:val="000000"/>
        </w:rPr>
        <w:br/>
        <w:t>Class: FooBar</w:t>
      </w:r>
      <w:r>
        <w:rPr>
          <w:rFonts w:ascii="Calibri" w:eastAsia="Consolas" w:hAnsi="Calibri" w:cs="Consolas"/>
          <w:color w:val="000000"/>
        </w:rPr>
        <w:br/>
        <w:t>[Next]</w:t>
      </w:r>
    </w:p>
    <w:p w14:paraId="53FEE15C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 xml:space="preserve">Is </w:t>
      </w:r>
      <w:proofErr w:type="gramStart"/>
      <w:r>
        <w:rPr>
          <w:rFonts w:ascii="Calibri" w:eastAsia="Consolas" w:hAnsi="Calibri" w:cs="Consolas"/>
          <w:color w:val="000000"/>
        </w:rPr>
        <w:t>M:N</w:t>
      </w:r>
      <w:proofErr w:type="gramEnd"/>
      <w:r>
        <w:rPr>
          <w:rFonts w:ascii="Calibri" w:eastAsia="Consolas" w:hAnsi="Calibri" w:cs="Consolas"/>
          <w:color w:val="000000"/>
        </w:rPr>
        <w:t xml:space="preserve"> Table: False</w:t>
      </w:r>
      <w:r>
        <w:rPr>
          <w:rFonts w:ascii="Calibri" w:eastAsia="Consolas" w:hAnsi="Calibri" w:cs="Consolas"/>
          <w:color w:val="000000"/>
        </w:rPr>
        <w:br/>
        <w:t>Include FooBarGuid Field: False</w:t>
      </w:r>
      <w:r>
        <w:rPr>
          <w:rFonts w:ascii="Calibri" w:eastAsia="Consolas" w:hAnsi="Calibri" w:cs="Consolas"/>
          <w:color w:val="000000"/>
        </w:rPr>
        <w:br/>
        <w:t>Include FooBarLastModified Field: False</w:t>
      </w:r>
      <w:r>
        <w:rPr>
          <w:rFonts w:ascii="Calibri" w:eastAsia="Consolas" w:hAnsi="Calibri" w:cs="Consolas"/>
          <w:color w:val="000000"/>
        </w:rPr>
        <w:br/>
        <w:t>[Next]</w:t>
      </w:r>
    </w:p>
    <w:p w14:paraId="74187AEF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FooID</w:t>
      </w:r>
      <w:r>
        <w:rPr>
          <w:rFonts w:ascii="Calibri" w:eastAsia="Consolas" w:hAnsi="Calibri" w:cs="Consolas"/>
          <w:color w:val="000000"/>
        </w:rPr>
        <w:br/>
        <w:t>Data Type: Integer Number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Reference to: ObjectType.Demo_foo</w:t>
      </w:r>
      <w:r>
        <w:rPr>
          <w:rFonts w:ascii="Calibri" w:eastAsia="Consolas" w:hAnsi="Calibri" w:cs="Consolas"/>
          <w:color w:val="000000"/>
        </w:rPr>
        <w:br/>
        <w:t>Reference type: Binding</w:t>
      </w:r>
      <w:r>
        <w:rPr>
          <w:rFonts w:ascii="Calibri" w:eastAsia="Consolas" w:hAnsi="Calibri" w:cs="Consolas"/>
          <w:color w:val="000000"/>
        </w:rPr>
        <w:br/>
        <w:t>Field Caption: Foo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6A310DF8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BarID</w:t>
      </w:r>
      <w:r>
        <w:rPr>
          <w:rFonts w:ascii="Calibri" w:eastAsia="Consolas" w:hAnsi="Calibri" w:cs="Consolas"/>
          <w:color w:val="000000"/>
        </w:rPr>
        <w:br/>
        <w:t>Data Type: Integer Number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Reference to: ObjectType.Demo_bar</w:t>
      </w:r>
      <w:r>
        <w:rPr>
          <w:rFonts w:ascii="Calibri" w:eastAsia="Consolas" w:hAnsi="Calibri" w:cs="Consolas"/>
          <w:color w:val="000000"/>
        </w:rPr>
        <w:br/>
        <w:t>Reference type: Binding</w:t>
      </w:r>
      <w:r>
        <w:rPr>
          <w:rFonts w:ascii="Calibri" w:eastAsia="Consolas" w:hAnsi="Calibri" w:cs="Consolas"/>
          <w:color w:val="000000"/>
        </w:rPr>
        <w:br/>
        <w:t>Field Caption: Bar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76F1D9B4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FieldName: FooBarOrder</w:t>
      </w:r>
      <w:r>
        <w:rPr>
          <w:rFonts w:ascii="Calibri" w:eastAsia="Consolas" w:hAnsi="Calibri" w:cs="Consolas"/>
          <w:color w:val="000000"/>
        </w:rPr>
        <w:br/>
        <w:t>Data Type: integer Number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Field Caption: Order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3739BCD6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[Next], [Finish]</w:t>
      </w:r>
    </w:p>
    <w:p w14:paraId="3D0E2DB1" w14:textId="77777777" w:rsidR="00F6766E" w:rsidRDefault="00F6766E" w:rsidP="00F6766E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 hit [Save Code]</w:t>
      </w:r>
    </w:p>
    <w:p w14:paraId="63FBB1DF" w14:textId="77777777" w:rsidR="00A57E5C" w:rsidRDefault="00F6766E" w:rsidP="00C60A3A">
      <w:pPr>
        <w:pStyle w:val="BodyText"/>
        <w:numPr>
          <w:ilvl w:val="2"/>
          <w:numId w:val="10"/>
        </w:numPr>
      </w:pPr>
      <w:r>
        <w:t>Recommended that you store your Module Classes in a Class Library project.</w:t>
      </w:r>
      <w:r>
        <w:br/>
      </w:r>
      <w:hyperlink r:id="rId11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49E3984B" w14:textId="77777777" w:rsidR="00F922C6" w:rsidRPr="00F6766E" w:rsidRDefault="00F922C6" w:rsidP="00C60A3A">
      <w:pPr>
        <w:pStyle w:val="BodyText"/>
        <w:numPr>
          <w:ilvl w:val="2"/>
          <w:numId w:val="10"/>
        </w:numPr>
      </w:pPr>
      <w:r w:rsidRPr="00D67843">
        <w:t xml:space="preserve">You should ensure that your Binding class works properly with Kentico staging, please see </w:t>
      </w:r>
      <w:hyperlink r:id="rId12" w:anchor="Enablingexportandstagingforthedataofclasses-Enablingstagingsupport" w:history="1">
        <w:r w:rsidRPr="0008069F">
          <w:rPr>
            <w:rStyle w:val="Hyperlink"/>
          </w:rPr>
          <w:t>https://docs.kentico.com/k12/custom-development/creating-custom-modules/setting-the-type-information-for-module-classes/enabling-export-and-staging-for-the-data-of-classes#Enablingexportandstagingforthedataofclasses-Enablingstagingsupport</w:t>
        </w:r>
      </w:hyperlink>
    </w:p>
    <w:p w14:paraId="3B565EBF" w14:textId="77777777" w:rsidR="00995B72" w:rsidRDefault="00995B72">
      <w:pPr>
        <w:pStyle w:val="BodyText"/>
        <w:numPr>
          <w:ilvl w:val="0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User Interfaces tab on the Demo Module</w:t>
      </w:r>
    </w:p>
    <w:p w14:paraId="7B7D95A2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Navigate to CMS → Administration → Custom [click on Custom]</w:t>
      </w:r>
    </w:p>
    <w:p w14:paraId="1BE2564C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Create a new User Interface</w:t>
      </w:r>
    </w:p>
    <w:p w14:paraId="5515718F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Foo</w:t>
      </w:r>
      <w:r>
        <w:rPr>
          <w:rFonts w:ascii="Calibri" w:eastAsia="Consolas" w:hAnsi="Calibri" w:cs="Consolas"/>
          <w:color w:val="000000"/>
        </w:rPr>
        <w:br/>
        <w:t>Page Template: Object Listing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32B24D85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Properties Tab</w:t>
      </w:r>
      <w:r>
        <w:rPr>
          <w:rFonts w:ascii="Calibri" w:eastAsia="Consolas" w:hAnsi="Calibri" w:cs="Consolas"/>
          <w:color w:val="000000"/>
        </w:rPr>
        <w:br/>
        <w:t>Object type: ObjectType.demo_foo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7D54C799" w14:textId="77777777" w:rsidR="00995B72" w:rsidRPr="0090520E" w:rsidRDefault="00995B72" w:rsidP="00B74823">
      <w:pPr>
        <w:pStyle w:val="BodyText"/>
        <w:numPr>
          <w:ilvl w:val="2"/>
          <w:numId w:val="10"/>
        </w:numPr>
        <w:autoSpaceDE w:val="0"/>
        <w:rPr>
          <w:rFonts w:ascii="Calibri" w:eastAsia="Consolas" w:hAnsi="Calibri" w:cs="Consolas"/>
          <w:color w:val="000000"/>
          <w:sz w:val="16"/>
          <w:szCs w:val="16"/>
        </w:rPr>
      </w:pPr>
      <w:r w:rsidRPr="00B74823">
        <w:rPr>
          <w:rFonts w:ascii="Calibri" w:eastAsia="Consolas" w:hAnsi="Calibri" w:cs="Consolas"/>
          <w:color w:val="000000"/>
        </w:rPr>
        <w:t>Create a UniGrid XML in the App_Data\CMSModules\Demo\UI\Grids\Demo_Foo\default.xml</w:t>
      </w:r>
      <w:r w:rsidRPr="00B74823">
        <w:rPr>
          <w:rFonts w:ascii="Calibri" w:eastAsia="Consolas" w:hAnsi="Calibri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grid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parameters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FooID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edit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$general.edit$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icon-edit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fonticonstyle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allow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#delete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$general.delete$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icon-bin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fonticonstyle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critical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confirmation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$general.confirmdelete$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source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FooDisplayName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wrap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false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cssclass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filling-column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objecttype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demo.foo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5F1BBD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options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options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B74823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grid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387A2215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Click on the Foo UI element you just made, and add a new UI element under it</w:t>
      </w:r>
    </w:p>
    <w:p w14:paraId="407A4FE1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New Foo</w:t>
      </w:r>
      <w:r>
        <w:rPr>
          <w:rFonts w:ascii="Calibri" w:eastAsia="Consolas" w:hAnsi="Calibri" w:cs="Consolas"/>
          <w:color w:val="000000"/>
        </w:rPr>
        <w:br/>
        <w:t>Page Template: New/Edit Object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2F5732D2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Click on the Foo UI Element you made, and add a new UI element under it</w:t>
      </w:r>
    </w:p>
    <w:p w14:paraId="3F457217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Edit Foo</w:t>
      </w:r>
      <w:r>
        <w:rPr>
          <w:rFonts w:ascii="Calibri" w:eastAsia="Consolas" w:hAnsi="Calibri" w:cs="Consolas"/>
          <w:color w:val="000000"/>
        </w:rPr>
        <w:br/>
        <w:t>Page Template: Vertical Tabs</w:t>
      </w:r>
      <w:r w:rsidR="007039FC">
        <w:rPr>
          <w:rFonts w:ascii="Calibri" w:eastAsia="Consolas" w:hAnsi="Calibri" w:cs="Consolas"/>
          <w:color w:val="000000"/>
        </w:rPr>
        <w:br/>
        <w:t>[Save]</w:t>
      </w:r>
    </w:p>
    <w:p w14:paraId="6636A0FD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properties tab</w:t>
      </w:r>
      <w:r>
        <w:rPr>
          <w:rFonts w:ascii="Calibri" w:eastAsia="Consolas" w:hAnsi="Calibri" w:cs="Consolas"/>
          <w:color w:val="000000"/>
        </w:rPr>
        <w:br/>
        <w:t>Display Breadcrumbs: True</w:t>
      </w:r>
      <w:r w:rsidR="007039FC">
        <w:rPr>
          <w:rFonts w:ascii="Calibri" w:eastAsia="Consolas" w:hAnsi="Calibri" w:cs="Consolas"/>
          <w:color w:val="000000"/>
        </w:rPr>
        <w:br/>
        <w:t>[Save]</w:t>
      </w:r>
    </w:p>
    <w:p w14:paraId="58CAF26F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Click on the Edit Foo UI Element you just made, add a new UI Element under it</w:t>
      </w:r>
    </w:p>
    <w:p w14:paraId="7CC37512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General</w:t>
      </w:r>
      <w:r>
        <w:rPr>
          <w:rFonts w:ascii="Calibri" w:eastAsia="Consolas" w:hAnsi="Calibri" w:cs="Consolas"/>
          <w:color w:val="000000"/>
        </w:rPr>
        <w:br/>
        <w:t>Code Name: Foo_General</w:t>
      </w:r>
      <w:r>
        <w:rPr>
          <w:rFonts w:ascii="Calibri" w:eastAsia="Consolas" w:hAnsi="Calibri" w:cs="Consolas"/>
          <w:color w:val="000000"/>
        </w:rPr>
        <w:br/>
        <w:t>Page Template: New/Edit Object</w:t>
      </w:r>
      <w:r w:rsidR="007039FC">
        <w:rPr>
          <w:rFonts w:ascii="Calibri" w:eastAsia="Consolas" w:hAnsi="Calibri" w:cs="Consolas"/>
          <w:color w:val="000000"/>
        </w:rPr>
        <w:br/>
        <w:t>[Save]</w:t>
      </w:r>
    </w:p>
    <w:p w14:paraId="716F3131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Click on the Custom UI Element and add a new UI Element under it</w:t>
      </w:r>
    </w:p>
    <w:p w14:paraId="51BF162B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Bar</w:t>
      </w:r>
      <w:r>
        <w:rPr>
          <w:rFonts w:ascii="Calibri" w:eastAsia="Consolas" w:hAnsi="Calibri" w:cs="Consolas"/>
          <w:color w:val="000000"/>
        </w:rPr>
        <w:br/>
        <w:t>Page Template: Object Listing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2AC242B8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Properties Tab</w:t>
      </w:r>
      <w:r>
        <w:rPr>
          <w:rFonts w:ascii="Calibri" w:eastAsia="Consolas" w:hAnsi="Calibri" w:cs="Consolas"/>
          <w:color w:val="000000"/>
        </w:rPr>
        <w:br/>
        <w:t>Object Type: ObjectType.Demo_Bar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7986512D" w14:textId="77777777" w:rsidR="00995B72" w:rsidRPr="0090520E" w:rsidRDefault="00995B72" w:rsidP="007039FC">
      <w:pPr>
        <w:pStyle w:val="BodyText"/>
        <w:numPr>
          <w:ilvl w:val="2"/>
          <w:numId w:val="10"/>
        </w:numPr>
        <w:autoSpaceDE w:val="0"/>
        <w:rPr>
          <w:rFonts w:ascii="Calibri" w:eastAsia="Consolas" w:hAnsi="Calibri" w:cs="Consolas"/>
          <w:color w:val="000000"/>
          <w:sz w:val="16"/>
          <w:szCs w:val="16"/>
        </w:rPr>
      </w:pPr>
      <w:r w:rsidRPr="007039FC">
        <w:rPr>
          <w:rFonts w:ascii="Calibri" w:eastAsia="Consolas" w:hAnsi="Calibri" w:cs="Consolas"/>
          <w:color w:val="000000"/>
        </w:rPr>
        <w:t>Create a UniGrid XML Definitionin the App_Data\CMSModules\Demo\UI\Grids\Demo_Bar\default.xml</w:t>
      </w:r>
      <w:r w:rsidRPr="007039FC">
        <w:rPr>
          <w:rFonts w:ascii="Calibri" w:eastAsia="Consolas" w:hAnsi="Calibri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grid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parameters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BarID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edit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$general.edit$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icon-edit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fonticonstyle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allow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#delete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$general.delete$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icon-bin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fonticonstyle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critical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confirmation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$general.confirmdelete$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&lt;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source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BarDisplayName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wrap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false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cssclass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filling-column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objecttype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demo.bar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options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options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7039FC" w:rsidRPr="0090520E">
        <w:rPr>
          <w:rFonts w:ascii="Consolas" w:eastAsia="Consolas" w:hAnsi="Consolas" w:cs="Consolas"/>
          <w:color w:val="0000FF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grid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30E51E5D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Click on the Bar UI element you just created and add a new UI Element under it</w:t>
      </w:r>
    </w:p>
    <w:p w14:paraId="60CAA8BB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New Bar</w:t>
      </w:r>
      <w:r>
        <w:rPr>
          <w:rFonts w:ascii="Calibri" w:eastAsia="Consolas" w:hAnsi="Calibri" w:cs="Consolas"/>
          <w:color w:val="000000"/>
        </w:rPr>
        <w:br/>
        <w:t>Page Template: New/Edit Object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59B7EAB2" w14:textId="77777777" w:rsidR="00995B72" w:rsidRDefault="00995B72">
      <w:pPr>
        <w:pStyle w:val="BodyText"/>
        <w:numPr>
          <w:ilvl w:val="1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Click on the Bar UI Element you just created and add a new UI Element under it</w:t>
      </w:r>
    </w:p>
    <w:p w14:paraId="7FB3838E" w14:textId="77777777" w:rsidR="00995B72" w:rsidRDefault="00995B72">
      <w:pPr>
        <w:pStyle w:val="BodyText"/>
        <w:numPr>
          <w:ilvl w:val="2"/>
          <w:numId w:val="10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Edit Bar</w:t>
      </w:r>
      <w:r>
        <w:rPr>
          <w:rFonts w:ascii="Calibri" w:eastAsia="Consolas" w:hAnsi="Calibri" w:cs="Consolas"/>
          <w:color w:val="000000"/>
        </w:rPr>
        <w:br/>
        <w:t>Page Template: New/Edit Object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24CAD713" w14:textId="77777777" w:rsidR="00995B72" w:rsidRDefault="00995B72">
      <w:pPr>
        <w:pStyle w:val="BodyText"/>
        <w:numPr>
          <w:ilvl w:val="2"/>
          <w:numId w:val="10"/>
        </w:numPr>
        <w:rPr>
          <w:rFonts w:eastAsia="Consolas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Properties Tab</w:t>
      </w:r>
      <w:r>
        <w:rPr>
          <w:rFonts w:ascii="Calibri" w:eastAsia="Consolas" w:hAnsi="Calibri" w:cs="Consolas"/>
          <w:color w:val="000000"/>
        </w:rPr>
        <w:br/>
        <w:t>Display Breadcrumbs: True</w:t>
      </w:r>
      <w:r>
        <w:rPr>
          <w:rFonts w:ascii="Calibri" w:eastAsia="Consolas" w:hAnsi="Calibri" w:cs="Consolas"/>
          <w:color w:val="000000"/>
        </w:rPr>
        <w:br/>
        <w:t>[Save</w:t>
      </w:r>
      <w:r w:rsidR="006F5778">
        <w:rPr>
          <w:rFonts w:ascii="Calibri" w:eastAsia="Consolas" w:hAnsi="Calibri" w:cs="Consolas"/>
          <w:color w:val="000000"/>
        </w:rPr>
        <w:t>]</w:t>
      </w:r>
    </w:p>
    <w:p w14:paraId="14A9AA61" w14:textId="77777777" w:rsidR="00995B72" w:rsidRDefault="00995B72" w:rsidP="00CE1AC4">
      <w:pPr>
        <w:pStyle w:val="Heading2"/>
      </w:pPr>
      <w:bookmarkStart w:id="12" w:name="_Add_Ordering_to"/>
      <w:bookmarkEnd w:id="12"/>
      <w:r>
        <w:t>Add Ordering to Binding class</w:t>
      </w:r>
    </w:p>
    <w:p w14:paraId="4BFA00BD" w14:textId="77777777" w:rsidR="00995B72" w:rsidRDefault="00995B72">
      <w:pPr>
        <w:pStyle w:val="BodyText"/>
        <w:numPr>
          <w:ilvl w:val="0"/>
          <w:numId w:val="11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In Visual Studios, open your FooBarInfo.cs file</w:t>
      </w:r>
    </w:p>
    <w:p w14:paraId="50FB20A9" w14:textId="77777777" w:rsidR="00995B72" w:rsidRDefault="00995B72">
      <w:pPr>
        <w:pStyle w:val="BodyText"/>
        <w:numPr>
          <w:ilvl w:val="1"/>
          <w:numId w:val="11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In the New ObjectTypeInfo declaration, add these properties</w:t>
      </w:r>
      <w:r>
        <w:rPr>
          <w:rFonts w:eastAsia="Consolas" w:cs="Consolas"/>
          <w:color w:val="000000"/>
        </w:rPr>
        <w:br/>
      </w:r>
      <w:r w:rsidRPr="0090520E">
        <w:rPr>
          <w:rFonts w:eastAsia="Consolas" w:cs="Consolas"/>
          <w:color w:val="000000"/>
          <w:sz w:val="16"/>
          <w:szCs w:val="16"/>
        </w:rPr>
        <w:t>IsBinding = true,</w:t>
      </w:r>
      <w:r w:rsidRPr="0090520E">
        <w:rPr>
          <w:rFonts w:eastAsia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OrderColumn =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"FooBarOrder"</w:t>
      </w:r>
    </w:p>
    <w:p w14:paraId="4D20D09B" w14:textId="77777777" w:rsidR="00995B72" w:rsidRPr="0090520E" w:rsidRDefault="00995B72" w:rsidP="002C64E5">
      <w:pPr>
        <w:pStyle w:val="BodyText"/>
        <w:numPr>
          <w:ilvl w:val="1"/>
          <w:numId w:val="11"/>
        </w:numPr>
        <w:autoSpaceDE w:val="0"/>
        <w:rPr>
          <w:rFonts w:eastAsia="Consolas" w:cs="Consolas"/>
          <w:color w:val="000000"/>
          <w:sz w:val="16"/>
          <w:szCs w:val="16"/>
        </w:rPr>
      </w:pPr>
      <w:r w:rsidRPr="002C64E5">
        <w:rPr>
          <w:rFonts w:eastAsia="Consolas" w:cs="Consolas"/>
          <w:color w:val="000000"/>
        </w:rPr>
        <w:t>Override the TypeInfo's GetSiblingsWhereCondition</w:t>
      </w:r>
      <w:r w:rsidRPr="002C64E5">
        <w:rPr>
          <w:rFonts w:eastAsia="Consolas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override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WhereCondition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GetSiblingsWhereCondition(</w:t>
      </w:r>
      <w:proofErr w:type="gramEnd"/>
      <w:r w:rsidRPr="0090520E">
        <w:rPr>
          <w:rFonts w:ascii="Consolas" w:eastAsia="Consolas" w:hAnsi="Consolas" w:cs="Consolas"/>
          <w:color w:val="000000"/>
          <w:sz w:val="16"/>
          <w:szCs w:val="16"/>
        </w:rPr>
        <w:t>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WhereCondition(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.Format(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"FooID = {0}"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this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.FooID));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14:paraId="7EEFA2A5" w14:textId="77777777" w:rsidR="00995B72" w:rsidRPr="0090520E" w:rsidRDefault="00995B72" w:rsidP="002C64E5">
      <w:pPr>
        <w:pStyle w:val="BodyText"/>
        <w:numPr>
          <w:ilvl w:val="1"/>
          <w:numId w:val="11"/>
        </w:numPr>
        <w:autoSpaceDE w:val="0"/>
        <w:rPr>
          <w:rFonts w:eastAsia="Consolas" w:cs="Consolas"/>
          <w:color w:val="000000"/>
          <w:sz w:val="16"/>
          <w:szCs w:val="16"/>
        </w:rPr>
      </w:pPr>
      <w:r w:rsidRPr="002C64E5">
        <w:rPr>
          <w:rFonts w:eastAsia="Consolas" w:cs="Consolas"/>
          <w:color w:val="000000"/>
        </w:rPr>
        <w:t>Implement the</w:t>
      </w:r>
      <w:r w:rsidR="005F1BBD" w:rsidRPr="002C64E5">
        <w:rPr>
          <w:rFonts w:eastAsia="Consolas" w:cs="Consolas"/>
          <w:color w:val="000000"/>
        </w:rPr>
        <w:t xml:space="preserve"> </w:t>
      </w:r>
      <w:r w:rsidRPr="002C64E5">
        <w:rPr>
          <w:rFonts w:ascii="Consolas" w:eastAsia="Consolas" w:hAnsi="Consolas" w:cs="Consolas"/>
          <w:color w:val="000000"/>
          <w:sz w:val="19"/>
          <w:szCs w:val="19"/>
        </w:rPr>
        <w:t>IOrderableBaseInfo, IBindingBaseInfo</w:t>
      </w:r>
      <w:r w:rsidR="005F1BBD" w:rsidRPr="002C64E5">
        <w:rPr>
          <w:rFonts w:eastAsia="Consolas" w:cs="Consolas"/>
          <w:color w:val="000000"/>
        </w:rPr>
        <w:t xml:space="preserve"> </w:t>
      </w:r>
      <w:r w:rsidRPr="002C64E5">
        <w:rPr>
          <w:rFonts w:eastAsia="Consolas" w:cs="Consolas"/>
          <w:color w:val="000000"/>
        </w:rPr>
        <w:t>interfaces with these methods:</w:t>
      </w:r>
      <w:r w:rsidRPr="002C64E5">
        <w:rPr>
          <w:rFonts w:eastAsia="Consolas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SetObjectOrder(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Order)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Generalized.SetObjectOrder(Order);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SetObjectOrderRelative(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PositionChange)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Generalized.SetObjectOrder(PositionChange,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true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MoveObjectUp()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Generalized.MoveObjectUp();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MoveObjectDown()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Generalized.MoveObjectDown();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ParentObjectReferenceColumnName()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BoundObjectReferenceColumnName()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"BarID"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14:paraId="4A3F9A10" w14:textId="77777777" w:rsidR="00995B72" w:rsidRDefault="00995B72">
      <w:pPr>
        <w:pStyle w:val="BodyText"/>
        <w:numPr>
          <w:ilvl w:val="0"/>
          <w:numId w:val="11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In Visual Studios, open your FooBarInfoProvider.cs file</w:t>
      </w:r>
    </w:p>
    <w:p w14:paraId="0506370D" w14:textId="77777777" w:rsidR="00995B72" w:rsidRPr="0090520E" w:rsidRDefault="00995B72" w:rsidP="002C64E5">
      <w:pPr>
        <w:pStyle w:val="BodyText"/>
        <w:numPr>
          <w:ilvl w:val="1"/>
          <w:numId w:val="11"/>
        </w:numPr>
        <w:autoSpaceDE w:val="0"/>
        <w:rPr>
          <w:rFonts w:ascii="Calibri" w:eastAsia="Consolas" w:hAnsi="Calibri" w:cs="Consolas"/>
          <w:color w:val="000000"/>
          <w:sz w:val="16"/>
          <w:szCs w:val="16"/>
        </w:rPr>
      </w:pPr>
      <w:r w:rsidRPr="002C64E5">
        <w:rPr>
          <w:rFonts w:eastAsia="Consolas" w:cs="Consolas"/>
          <w:color w:val="000000"/>
        </w:rPr>
        <w:t>Adjust the SetFooBarInfoInternal method to set the Order if not present</w:t>
      </w:r>
      <w:r w:rsidRPr="002C64E5">
        <w:rPr>
          <w:rFonts w:eastAsia="Consolas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virtual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SetFooBarInfoInternal(FooBarInfo infoObj)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8000"/>
          <w:sz w:val="16"/>
          <w:szCs w:val="16"/>
        </w:rPr>
        <w:t>// Customization 1 - On Insert or update, check and set the Order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(ValidationHelper.GetInteger(infoObj.GetValue(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"FooBarOrder"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), -1) &lt;= 0)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infoObj.FooBarOrder = GetFooBars().WhereEquals(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, infoObj.FooID).Count + 1;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SetInfo(infoObj);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14:paraId="5A7A9C07" w14:textId="77777777" w:rsidR="00995B72" w:rsidRPr="002C64E5" w:rsidRDefault="00995B72" w:rsidP="002C64E5">
      <w:pPr>
        <w:pStyle w:val="BodyText"/>
        <w:numPr>
          <w:ilvl w:val="1"/>
          <w:numId w:val="11"/>
        </w:numPr>
        <w:autoSpaceDE w:val="0"/>
        <w:rPr>
          <w:rFonts w:ascii="Calibri" w:eastAsia="Consolas" w:hAnsi="Calibri" w:cs="Consolas"/>
          <w:color w:val="000000"/>
        </w:rPr>
      </w:pPr>
      <w:r w:rsidRPr="002C64E5">
        <w:rPr>
          <w:rFonts w:ascii="Calibri" w:eastAsia="Consolas" w:hAnsi="Calibri" w:cs="Consolas"/>
          <w:color w:val="000000"/>
        </w:rPr>
        <w:t xml:space="preserve">Adjust the </w:t>
      </w:r>
      <w:r w:rsidRPr="002C64E5">
        <w:rPr>
          <w:rFonts w:ascii="Consolas" w:eastAsia="Consolas" w:hAnsi="Consolas" w:cs="Consolas"/>
          <w:color w:val="000000"/>
          <w:sz w:val="19"/>
          <w:szCs w:val="19"/>
        </w:rPr>
        <w:t>DeleteFooBarInfoInternal</w:t>
      </w:r>
      <w:r w:rsidRPr="002C64E5">
        <w:rPr>
          <w:rFonts w:ascii="Calibri" w:eastAsia="Consolas" w:hAnsi="Calibri" w:cs="Consolas"/>
          <w:color w:val="000000"/>
        </w:rPr>
        <w:t xml:space="preserve"> method to reorder upon delete:</w:t>
      </w:r>
      <w:r w:rsidRPr="002C64E5">
        <w:rPr>
          <w:rFonts w:ascii="Calibri" w:eastAsia="Consolas" w:hAnsi="Calibri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virtual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DeleteFooBarInfoInternal(FooBarInfo infoObj)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DeleteInfo(infoObj);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8000"/>
          <w:sz w:val="16"/>
          <w:szCs w:val="16"/>
        </w:rPr>
        <w:t>// Customization 2, on deletion re-order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8000"/>
          <w:sz w:val="16"/>
          <w:szCs w:val="16"/>
        </w:rPr>
        <w:t>// Initialize Order, the infoObj should still exist in memory and only needed the Generalized portion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infoObj.Generalized.InitObjectsOrder(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14:paraId="2CC09C20" w14:textId="77777777" w:rsidR="00995B72" w:rsidRDefault="00995B72" w:rsidP="00CE1AC4">
      <w:pPr>
        <w:pStyle w:val="Heading2"/>
      </w:pPr>
      <w:bookmarkStart w:id="13" w:name="_Add_Binding_UI"/>
      <w:bookmarkEnd w:id="13"/>
      <w:r>
        <w:t>Add Binding UI</w:t>
      </w:r>
    </w:p>
    <w:p w14:paraId="74323A75" w14:textId="77777777" w:rsidR="00995B72" w:rsidRDefault="00995B72">
      <w:pPr>
        <w:pStyle w:val="BodyText"/>
        <w:numPr>
          <w:ilvl w:val="0"/>
          <w:numId w:val="12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Modules</w:t>
      </w:r>
      <w:r w:rsidR="006F5778">
        <w:rPr>
          <w:rFonts w:ascii="Calibri" w:eastAsia="Consolas" w:hAnsi="Calibri" w:cs="Consolas"/>
          <w:color w:val="000000"/>
        </w:rPr>
        <w:t xml:space="preserve"> in the Kentico Menu</w:t>
      </w:r>
      <w:r>
        <w:rPr>
          <w:rFonts w:ascii="Calibri" w:eastAsia="Consolas" w:hAnsi="Calibri" w:cs="Consolas"/>
          <w:color w:val="000000"/>
        </w:rPr>
        <w:t xml:space="preserve"> and edit the Demo module</w:t>
      </w:r>
    </w:p>
    <w:p w14:paraId="45F99B9B" w14:textId="77777777" w:rsidR="00995B72" w:rsidRDefault="00995B72">
      <w:pPr>
        <w:pStyle w:val="BodyText"/>
        <w:numPr>
          <w:ilvl w:val="0"/>
          <w:numId w:val="12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User Interfaces tab, and navigate to CMS → Administration → Custom → Foo → Edit Foo [Click on Edit Foo]</w:t>
      </w:r>
    </w:p>
    <w:p w14:paraId="13D361F4" w14:textId="77777777" w:rsidR="00995B72" w:rsidRDefault="00995B72">
      <w:pPr>
        <w:pStyle w:val="BodyText"/>
        <w:numPr>
          <w:ilvl w:val="0"/>
          <w:numId w:val="12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Create a new UI Element under Edit Foo</w:t>
      </w:r>
    </w:p>
    <w:p w14:paraId="2F617C8C" w14:textId="77777777" w:rsidR="00995B72" w:rsidRDefault="00995B72">
      <w:pPr>
        <w:pStyle w:val="BodyText"/>
        <w:numPr>
          <w:ilvl w:val="1"/>
          <w:numId w:val="12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 Name: Bars</w:t>
      </w:r>
      <w:r>
        <w:rPr>
          <w:rFonts w:ascii="Calibri" w:eastAsia="Consolas" w:hAnsi="Calibri" w:cs="Consolas"/>
          <w:color w:val="000000"/>
        </w:rPr>
        <w:br/>
        <w:t>Page Template: Edit binding (Tree+Order Support)</w:t>
      </w:r>
      <w:r w:rsidR="009D1419">
        <w:rPr>
          <w:rFonts w:ascii="Calibri" w:eastAsia="Consolas" w:hAnsi="Calibri" w:cs="Consolas"/>
          <w:color w:val="000000"/>
        </w:rPr>
        <w:br/>
        <w:t>[Save]</w:t>
      </w:r>
    </w:p>
    <w:p w14:paraId="49F3D575" w14:textId="77777777" w:rsidR="00995B72" w:rsidRDefault="00995B72">
      <w:pPr>
        <w:pStyle w:val="BodyText"/>
        <w:numPr>
          <w:ilvl w:val="1"/>
          <w:numId w:val="12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Properties Tab</w:t>
      </w:r>
      <w:r>
        <w:rPr>
          <w:rFonts w:ascii="Calibri" w:eastAsia="Consolas" w:hAnsi="Calibri" w:cs="Consolas"/>
          <w:color w:val="000000"/>
        </w:rPr>
        <w:br/>
        <w:t>Bind on Primary Node Only: False</w:t>
      </w:r>
      <w:r>
        <w:rPr>
          <w:rFonts w:ascii="Calibri" w:eastAsia="Consolas" w:hAnsi="Calibri" w:cs="Consolas"/>
          <w:color w:val="000000"/>
        </w:rPr>
        <w:br/>
        <w:t>Binding Object Type: ObjectType.Demo_FooBar</w:t>
      </w:r>
      <w:r>
        <w:rPr>
          <w:rFonts w:ascii="Calibri" w:eastAsia="Consolas" w:hAnsi="Calibri" w:cs="Consolas"/>
          <w:color w:val="000000"/>
        </w:rPr>
        <w:br/>
        <w:t>Target Object Type: ObjectType.Demo_Bar</w:t>
      </w:r>
      <w:r>
        <w:rPr>
          <w:rFonts w:ascii="Calibri" w:eastAsia="Consolas" w:hAnsi="Calibri" w:cs="Consolas"/>
          <w:color w:val="000000"/>
        </w:rPr>
        <w:br/>
        <w:t>Where Condition: FooID = {% Convert.ToInt(UIContext.ObjectID, 0) @%}</w:t>
      </w:r>
      <w:r w:rsidR="009D1419">
        <w:rPr>
          <w:rFonts w:ascii="Calibri" w:eastAsia="Consolas" w:hAnsi="Calibri" w:cs="Consolas"/>
          <w:color w:val="000000"/>
        </w:rPr>
        <w:br/>
        <w:t>[Save]</w:t>
      </w:r>
    </w:p>
    <w:p w14:paraId="2A50D81A" w14:textId="77777777" w:rsidR="00995B72" w:rsidRDefault="00995B72" w:rsidP="00CE1AC4">
      <w:pPr>
        <w:pStyle w:val="Heading2"/>
      </w:pPr>
      <w:bookmarkStart w:id="14" w:name="_Testing_1"/>
      <w:bookmarkEnd w:id="14"/>
      <w:r>
        <w:t>Testing</w:t>
      </w:r>
    </w:p>
    <w:p w14:paraId="7A7F14D0" w14:textId="77777777" w:rsidR="00995B72" w:rsidRDefault="00995B72">
      <w:pPr>
        <w:pStyle w:val="BodyText"/>
        <w:numPr>
          <w:ilvl w:val="0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Bar from the Kentico Menu, and add 3 Bar's (Bar 1, Bar 2, Bar 3)</w:t>
      </w:r>
    </w:p>
    <w:p w14:paraId="784E78AE" w14:textId="77777777" w:rsidR="00995B72" w:rsidRDefault="00995B72">
      <w:pPr>
        <w:pStyle w:val="BodyText"/>
        <w:numPr>
          <w:ilvl w:val="0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Foo from the Kentico Menu, and add 3 Foo's (Foo 1, Foo 2, Foo 3)</w:t>
      </w:r>
    </w:p>
    <w:p w14:paraId="757894A2" w14:textId="77777777" w:rsidR="00995B72" w:rsidRDefault="00995B72">
      <w:pPr>
        <w:pStyle w:val="BodyText"/>
        <w:numPr>
          <w:ilvl w:val="0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Edit the Foo 1, and go to the Bars tab</w:t>
      </w:r>
    </w:p>
    <w:p w14:paraId="2DEAFA92" w14:textId="77777777" w:rsidR="00995B72" w:rsidRDefault="00995B72">
      <w:pPr>
        <w:pStyle w:val="BodyText"/>
        <w:numPr>
          <w:ilvl w:val="1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some Bars to the Foo 1</w:t>
      </w:r>
    </w:p>
    <w:p w14:paraId="2A9B8649" w14:textId="77777777" w:rsidR="00995B72" w:rsidRDefault="00995B72">
      <w:pPr>
        <w:pStyle w:val="BodyText"/>
        <w:numPr>
          <w:ilvl w:val="1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Order the Foo's</w:t>
      </w:r>
    </w:p>
    <w:p w14:paraId="2B7B70CB" w14:textId="77777777" w:rsidR="00995B72" w:rsidRDefault="00995B72">
      <w:pPr>
        <w:pStyle w:val="BodyText"/>
        <w:numPr>
          <w:ilvl w:val="1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Try going to another Foo (Foo 2), and you'll see no bars, until you add them.</w:t>
      </w:r>
    </w:p>
    <w:p w14:paraId="39A2E028" w14:textId="77777777" w:rsidR="00995B72" w:rsidRDefault="00995B72">
      <w:pPr>
        <w:pStyle w:val="BodyText"/>
        <w:numPr>
          <w:ilvl w:val="0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PORTAL</w:t>
      </w:r>
    </w:p>
    <w:p w14:paraId="387E3227" w14:textId="77777777" w:rsidR="00995B72" w:rsidRDefault="00995B72">
      <w:pPr>
        <w:pStyle w:val="BodyText"/>
        <w:numPr>
          <w:ilvl w:val="1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You can find the Foo's with the given Bars using the Macro</w:t>
      </w:r>
      <w:r>
        <w:rPr>
          <w:rFonts w:ascii="Calibri" w:eastAsia="Consolas" w:hAnsi="Calibri" w:cs="Consolas"/>
          <w:color w:val="000000"/>
        </w:rPr>
        <w:br/>
      </w:r>
      <w:r w:rsidR="000D4E19">
        <w:rPr>
          <w:rFonts w:ascii="Calibri" w:eastAsia="Consolas" w:hAnsi="Calibri" w:cs="Consolas"/>
          <w:color w:val="000000"/>
        </w:rPr>
        <w:t xml:space="preserve">{% </w:t>
      </w:r>
      <w:r>
        <w:rPr>
          <w:rFonts w:ascii="Calibri" w:eastAsia="Consolas" w:hAnsi="Calibri" w:cs="Consolas"/>
          <w:color w:val="000000"/>
        </w:rPr>
        <w:t>RelHelper.GetBindingWhere("Demo.FooBar", "Demo.Bar", "FooID", "FooID", "BarID", "Bar</w:t>
      </w:r>
      <w:proofErr w:type="gramStart"/>
      <w:r>
        <w:rPr>
          <w:rFonts w:ascii="Calibri" w:eastAsia="Consolas" w:hAnsi="Calibri" w:cs="Consolas"/>
          <w:color w:val="000000"/>
        </w:rPr>
        <w:t>2,Bar</w:t>
      </w:r>
      <w:proofErr w:type="gramEnd"/>
      <w:r>
        <w:rPr>
          <w:rFonts w:ascii="Calibri" w:eastAsia="Consolas" w:hAnsi="Calibri" w:cs="Consolas"/>
          <w:color w:val="000000"/>
        </w:rPr>
        <w:t>3")</w:t>
      </w:r>
      <w:r w:rsidR="000D4E19">
        <w:rPr>
          <w:rFonts w:ascii="Calibri" w:eastAsia="Consolas" w:hAnsi="Calibri" w:cs="Consolas"/>
          <w:color w:val="000000"/>
        </w:rPr>
        <w:t xml:space="preserve"> @%}</w:t>
      </w:r>
    </w:p>
    <w:p w14:paraId="5C56D0EB" w14:textId="77777777" w:rsidR="00995B72" w:rsidRDefault="00995B72">
      <w:pPr>
        <w:pStyle w:val="BodyText"/>
        <w:numPr>
          <w:ilvl w:val="0"/>
          <w:numId w:val="13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MVC</w:t>
      </w:r>
    </w:p>
    <w:p w14:paraId="09999D8B" w14:textId="77777777" w:rsidR="00995B72" w:rsidRPr="0090520E" w:rsidRDefault="00995B72">
      <w:pPr>
        <w:pStyle w:val="BodyText"/>
        <w:numPr>
          <w:ilvl w:val="1"/>
          <w:numId w:val="13"/>
        </w:numPr>
        <w:rPr>
          <w:rFonts w:ascii="Calibri" w:eastAsia="Consolas" w:hAnsi="Calibri" w:cs="Consolas"/>
          <w:color w:val="000000"/>
          <w:sz w:val="16"/>
          <w:szCs w:val="16"/>
        </w:rPr>
      </w:pPr>
      <w:r>
        <w:rPr>
          <w:rFonts w:ascii="Calibri" w:eastAsia="Consolas" w:hAnsi="Calibri" w:cs="Consolas"/>
          <w:color w:val="000000"/>
        </w:rPr>
        <w:t>You can find the Foo's with the given Bars using this</w:t>
      </w:r>
      <w:r>
        <w:rPr>
          <w:rFonts w:ascii="Calibri" w:eastAsia="Consolas" w:hAnsi="Calibri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ObjectQuery(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"Demo.Foo"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).Where(RelHelper.GetBindingWhere(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"Demo.FooBar"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"Demo.Foo"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"BarID"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[] {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"Bar2"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"Bar3"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}));</w:t>
      </w:r>
    </w:p>
    <w:p w14:paraId="653D8CA0" w14:textId="77777777" w:rsidR="00995B72" w:rsidRDefault="00995B72" w:rsidP="00CE1AC4">
      <w:pPr>
        <w:pStyle w:val="Heading1"/>
      </w:pPr>
      <w:bookmarkStart w:id="15" w:name="_Node_to_Object"/>
      <w:bookmarkEnd w:id="15"/>
      <w:r>
        <w:t>Node to Object Binding w/ Ordering</w:t>
      </w:r>
    </w:p>
    <w:p w14:paraId="0548B9A2" w14:textId="77777777" w:rsidR="00995B72" w:rsidRDefault="00995B72">
      <w:pPr>
        <w:pStyle w:val="BodyText"/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This Demo assumes you have completed the Binding Object to Object with Ordering steps as it leverages Module classes and UI elements created within it.</w:t>
      </w:r>
    </w:p>
    <w:p w14:paraId="520637B8" w14:textId="77777777" w:rsidR="00995B72" w:rsidRDefault="00995B72" w:rsidP="00CE1AC4">
      <w:pPr>
        <w:pStyle w:val="Heading2"/>
      </w:pPr>
      <w:bookmarkStart w:id="16" w:name="_Add_Orderable_binding"/>
      <w:bookmarkEnd w:id="16"/>
      <w:r>
        <w:t>Add Orderable binding object</w:t>
      </w:r>
    </w:p>
    <w:p w14:paraId="53946CB4" w14:textId="77777777" w:rsidR="00995B72" w:rsidRDefault="00995B72">
      <w:pPr>
        <w:pStyle w:val="BodyText"/>
        <w:numPr>
          <w:ilvl w:val="0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Modules in the Kentico menu, and edit the Demo module</w:t>
      </w:r>
    </w:p>
    <w:p w14:paraId="001B0D96" w14:textId="77777777" w:rsidR="00995B72" w:rsidRDefault="00995B72">
      <w:pPr>
        <w:pStyle w:val="BodyText"/>
        <w:numPr>
          <w:ilvl w:val="0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On the classes tab, create a new class</w:t>
      </w:r>
    </w:p>
    <w:p w14:paraId="28E4DEF4" w14:textId="77777777" w:rsidR="00995B72" w:rsidRDefault="00995B72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DisplayName: Node Foos</w:t>
      </w:r>
      <w:r>
        <w:rPr>
          <w:rFonts w:ascii="Calibri" w:eastAsia="Consolas" w:hAnsi="Calibri" w:cs="Consolas"/>
          <w:color w:val="000000"/>
        </w:rPr>
        <w:br/>
        <w:t>Namespace: Demo</w:t>
      </w:r>
      <w:r>
        <w:rPr>
          <w:rFonts w:ascii="Calibri" w:eastAsia="Consolas" w:hAnsi="Calibri" w:cs="Consolas"/>
          <w:color w:val="000000"/>
        </w:rPr>
        <w:br/>
        <w:t>Class: NodeFoo</w:t>
      </w:r>
      <w:r>
        <w:rPr>
          <w:rFonts w:ascii="Calibri" w:eastAsia="Consolas" w:hAnsi="Calibri" w:cs="Consolas"/>
          <w:color w:val="000000"/>
        </w:rPr>
        <w:br/>
        <w:t>[Next]</w:t>
      </w:r>
    </w:p>
    <w:p w14:paraId="6F49F79A" w14:textId="77777777" w:rsidR="00995B72" w:rsidRDefault="00995B72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 xml:space="preserve">Is </w:t>
      </w:r>
      <w:proofErr w:type="gramStart"/>
      <w:r>
        <w:rPr>
          <w:rFonts w:ascii="Calibri" w:eastAsia="Consolas" w:hAnsi="Calibri" w:cs="Consolas"/>
          <w:color w:val="000000"/>
        </w:rPr>
        <w:t>M:N</w:t>
      </w:r>
      <w:proofErr w:type="gramEnd"/>
      <w:r>
        <w:rPr>
          <w:rFonts w:ascii="Calibri" w:eastAsia="Consolas" w:hAnsi="Calibri" w:cs="Consolas"/>
          <w:color w:val="000000"/>
        </w:rPr>
        <w:t xml:space="preserve"> Table: False</w:t>
      </w:r>
      <w:r>
        <w:rPr>
          <w:rFonts w:ascii="Calibri" w:eastAsia="Consolas" w:hAnsi="Calibri" w:cs="Consolas"/>
          <w:color w:val="000000"/>
        </w:rPr>
        <w:br/>
        <w:t>Include NodeFooGuid field: False</w:t>
      </w:r>
      <w:r>
        <w:rPr>
          <w:rFonts w:ascii="Calibri" w:eastAsia="Consolas" w:hAnsi="Calibri" w:cs="Consolas"/>
          <w:color w:val="000000"/>
        </w:rPr>
        <w:br/>
        <w:t>Include NodeFooLastModified field: False</w:t>
      </w:r>
      <w:r>
        <w:rPr>
          <w:rFonts w:ascii="Calibri" w:eastAsia="Consolas" w:hAnsi="Calibri" w:cs="Consolas"/>
          <w:color w:val="000000"/>
        </w:rPr>
        <w:br/>
        <w:t>[Next]</w:t>
      </w:r>
    </w:p>
    <w:p w14:paraId="03ACC9AF" w14:textId="77777777" w:rsidR="00995B72" w:rsidRDefault="00995B72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NodeID</w:t>
      </w:r>
      <w:r>
        <w:rPr>
          <w:rFonts w:ascii="Calibri" w:eastAsia="Consolas" w:hAnsi="Calibri" w:cs="Consolas"/>
          <w:color w:val="000000"/>
        </w:rPr>
        <w:br/>
        <w:t>Data Type: Integer number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Reference to: Node</w:t>
      </w:r>
      <w:r>
        <w:rPr>
          <w:rFonts w:ascii="Calibri" w:eastAsia="Consolas" w:hAnsi="Calibri" w:cs="Consolas"/>
          <w:color w:val="000000"/>
        </w:rPr>
        <w:br/>
        <w:t>Reference Type: Binding</w:t>
      </w:r>
      <w:r>
        <w:rPr>
          <w:rFonts w:ascii="Calibri" w:eastAsia="Consolas" w:hAnsi="Calibri" w:cs="Consolas"/>
          <w:color w:val="000000"/>
        </w:rPr>
        <w:br/>
        <w:t>Field Caption: Node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16C1E012" w14:textId="77777777" w:rsidR="00995B72" w:rsidRDefault="00995B72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FooID</w:t>
      </w:r>
      <w:r>
        <w:rPr>
          <w:rFonts w:ascii="Calibri" w:eastAsia="Consolas" w:hAnsi="Calibri" w:cs="Consolas"/>
          <w:color w:val="000000"/>
        </w:rPr>
        <w:br/>
        <w:t>Data Type: Integer number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Reference To: ObjectType.Demo_Foo</w:t>
      </w:r>
      <w:r>
        <w:rPr>
          <w:rFonts w:ascii="Calibri" w:eastAsia="Consolas" w:hAnsi="Calibri" w:cs="Consolas"/>
          <w:color w:val="000000"/>
        </w:rPr>
        <w:br/>
        <w:t>Reference Type: Binding</w:t>
      </w:r>
      <w:r>
        <w:rPr>
          <w:rFonts w:ascii="Calibri" w:eastAsia="Consolas" w:hAnsi="Calibri" w:cs="Consolas"/>
          <w:color w:val="000000"/>
        </w:rPr>
        <w:br/>
        <w:t>Field Caption: Foo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26BDCD6F" w14:textId="77777777" w:rsidR="00995B72" w:rsidRDefault="00995B72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Field</w:t>
      </w:r>
      <w:r>
        <w:rPr>
          <w:rFonts w:ascii="Calibri" w:eastAsia="Consolas" w:hAnsi="Calibri" w:cs="Consolas"/>
          <w:color w:val="000000"/>
        </w:rPr>
        <w:br/>
        <w:t>Field Name: NodeFooOrder</w:t>
      </w:r>
      <w:r>
        <w:rPr>
          <w:rFonts w:ascii="Calibri" w:eastAsia="Consolas" w:hAnsi="Calibri" w:cs="Consolas"/>
          <w:color w:val="000000"/>
        </w:rPr>
        <w:br/>
        <w:t>Data Type: Integer number</w:t>
      </w:r>
      <w:r>
        <w:rPr>
          <w:rFonts w:ascii="Calibri" w:eastAsia="Consolas" w:hAnsi="Calibri" w:cs="Consolas"/>
          <w:color w:val="000000"/>
        </w:rPr>
        <w:br/>
        <w:t>Required: True</w:t>
      </w:r>
      <w:r>
        <w:rPr>
          <w:rFonts w:ascii="Calibri" w:eastAsia="Consolas" w:hAnsi="Calibri" w:cs="Consolas"/>
          <w:color w:val="000000"/>
        </w:rPr>
        <w:br/>
        <w:t>Field Caption: Order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5A7EEC52" w14:textId="77777777" w:rsidR="00995B72" w:rsidRDefault="00995B72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[Next], [Finish]</w:t>
      </w:r>
    </w:p>
    <w:p w14:paraId="523CED30" w14:textId="77777777" w:rsidR="00C60A3A" w:rsidRDefault="00C60A3A" w:rsidP="00C60A3A">
      <w:pPr>
        <w:pStyle w:val="BodyText"/>
        <w:numPr>
          <w:ilvl w:val="1"/>
          <w:numId w:val="14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 hit [Save Code]</w:t>
      </w:r>
    </w:p>
    <w:p w14:paraId="06643DC2" w14:textId="77777777" w:rsidR="00C60A3A" w:rsidRDefault="00C60A3A" w:rsidP="00C60A3A">
      <w:pPr>
        <w:pStyle w:val="BodyText"/>
        <w:numPr>
          <w:ilvl w:val="2"/>
          <w:numId w:val="14"/>
        </w:numPr>
      </w:pPr>
      <w:r>
        <w:t>Recommended that you store your Module Classes in a Class Library project.</w:t>
      </w:r>
      <w:r>
        <w:br/>
      </w:r>
      <w:hyperlink r:id="rId13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4EA1DD7E" w14:textId="77777777" w:rsidR="00995B72" w:rsidRDefault="00C60A3A" w:rsidP="00C60A3A">
      <w:pPr>
        <w:pStyle w:val="BodyText"/>
        <w:numPr>
          <w:ilvl w:val="2"/>
          <w:numId w:val="14"/>
        </w:numPr>
      </w:pPr>
      <w:r>
        <w:t xml:space="preserve">You should ensure that your Binding class works properly with Kentico staging, please see </w:t>
      </w:r>
      <w:hyperlink w:anchor="_Enabling_Staging_on" w:history="1">
        <w:r w:rsidRPr="005D4207">
          <w:rPr>
            <w:rStyle w:val="Hyperlink"/>
          </w:rPr>
          <w:t>Enabling Staging on Node-to-Object Bindings</w:t>
        </w:r>
      </w:hyperlink>
    </w:p>
    <w:p w14:paraId="32BB1672" w14:textId="77777777" w:rsidR="00995B72" w:rsidRDefault="00995B72">
      <w:pPr>
        <w:pStyle w:val="BodyText"/>
        <w:numPr>
          <w:ilvl w:val="1"/>
          <w:numId w:val="14"/>
        </w:numPr>
      </w:pPr>
      <w:r>
        <w:t>In Visual Studios, open your NodeFooInfo.cs file</w:t>
      </w:r>
    </w:p>
    <w:p w14:paraId="4E58EDED" w14:textId="77777777" w:rsidR="002C64E5" w:rsidRDefault="00995B72" w:rsidP="002C64E5">
      <w:pPr>
        <w:pStyle w:val="BodyText"/>
        <w:numPr>
          <w:ilvl w:val="2"/>
          <w:numId w:val="11"/>
        </w:numPr>
        <w:rPr>
          <w:rFonts w:eastAsia="Consolas" w:cs="Consolas"/>
          <w:color w:val="000000"/>
        </w:rPr>
      </w:pPr>
      <w:r>
        <w:t>In the New ObjectTypeInfo declaration, add these properties</w:t>
      </w:r>
      <w:r>
        <w:br/>
      </w:r>
      <w:r w:rsidR="002C64E5" w:rsidRPr="0090520E">
        <w:rPr>
          <w:rFonts w:eastAsia="Consolas" w:cs="Consolas"/>
          <w:color w:val="000000"/>
          <w:sz w:val="16"/>
          <w:szCs w:val="16"/>
        </w:rPr>
        <w:t>IsBinding = true,</w:t>
      </w:r>
      <w:r w:rsidR="002C64E5" w:rsidRPr="0090520E">
        <w:rPr>
          <w:rFonts w:eastAsia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OrderColumn = </w:t>
      </w:r>
      <w:r w:rsidR="002C64E5" w:rsidRPr="0090520E">
        <w:rPr>
          <w:rFonts w:ascii="Consolas" w:eastAsia="Consolas" w:hAnsi="Consolas" w:cs="Consolas"/>
          <w:color w:val="A31515"/>
          <w:sz w:val="16"/>
          <w:szCs w:val="16"/>
        </w:rPr>
        <w:t>"FooBarOrder"</w:t>
      </w:r>
    </w:p>
    <w:p w14:paraId="44AC871F" w14:textId="77777777" w:rsidR="002C64E5" w:rsidRPr="0090520E" w:rsidRDefault="002C64E5" w:rsidP="002C64E5">
      <w:pPr>
        <w:pStyle w:val="BodyText"/>
        <w:numPr>
          <w:ilvl w:val="2"/>
          <w:numId w:val="11"/>
        </w:numPr>
        <w:autoSpaceDE w:val="0"/>
        <w:rPr>
          <w:rFonts w:eastAsia="Consolas" w:cs="Consolas"/>
          <w:color w:val="000000"/>
          <w:sz w:val="16"/>
          <w:szCs w:val="16"/>
        </w:rPr>
      </w:pPr>
      <w:r w:rsidRPr="002C64E5">
        <w:rPr>
          <w:rFonts w:eastAsia="Consolas" w:cs="Consolas"/>
          <w:color w:val="000000"/>
        </w:rPr>
        <w:t>Override the TypeInfo's GetSiblingsWhereCondition</w:t>
      </w:r>
      <w:r w:rsidRPr="002C64E5">
        <w:rPr>
          <w:rFonts w:eastAsia="Consolas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override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WhereCondition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GetSiblingsWhereCondition(</w:t>
      </w:r>
      <w:proofErr w:type="gramEnd"/>
      <w:r w:rsidRPr="0090520E">
        <w:rPr>
          <w:rFonts w:ascii="Consolas" w:eastAsia="Consolas" w:hAnsi="Consolas" w:cs="Consolas"/>
          <w:color w:val="000000"/>
          <w:sz w:val="16"/>
          <w:szCs w:val="16"/>
        </w:rPr>
        <w:t>)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return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WhereCondition(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.Format(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"FooID = {0}"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this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.FooID));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</w:p>
    <w:p w14:paraId="29C88AED" w14:textId="77777777" w:rsidR="002C64E5" w:rsidRPr="002C64E5" w:rsidRDefault="00995B72" w:rsidP="002C64E5">
      <w:pPr>
        <w:pStyle w:val="BodyText"/>
        <w:numPr>
          <w:ilvl w:val="2"/>
          <w:numId w:val="11"/>
        </w:numPr>
        <w:autoSpaceDE w:val="0"/>
        <w:rPr>
          <w:rFonts w:eastAsia="Consolas" w:cs="Consolas"/>
          <w:color w:val="000000"/>
        </w:rPr>
      </w:pPr>
      <w:r>
        <w:t>Implement the I</w:t>
      </w:r>
      <w:r w:rsidR="002C64E5">
        <w:t>O</w:t>
      </w:r>
      <w:r>
        <w:t>rderableBaseInfo, I</w:t>
      </w:r>
      <w:r w:rsidR="002C64E5">
        <w:t>B</w:t>
      </w:r>
      <w:r>
        <w:t>indingBaseInfo interfaces with these methods</w:t>
      </w:r>
      <w: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SetObjectOrder(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Order)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Generalized.SetObjectOrder(Order);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SetObjectOrderRelative(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PositionChange)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Generalized.SetObjectOrder(PositionChange,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true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MoveObjectUp()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Generalized.MoveObjectUp();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MoveObjectDown()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Generalized.MoveObjectDown();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SetObject();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ParentObjectReferenceColumnName()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BoundObjectReferenceColumnName()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return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</w:p>
    <w:p w14:paraId="0D8677B3" w14:textId="77777777" w:rsidR="00995B72" w:rsidRDefault="00995B72" w:rsidP="002C64E5">
      <w:pPr>
        <w:pStyle w:val="BodyText"/>
        <w:numPr>
          <w:ilvl w:val="2"/>
          <w:numId w:val="14"/>
        </w:numPr>
      </w:pPr>
      <w:r>
        <w:t>In Visual Studios, open the NodeFooInfoProvider.cs file</w:t>
      </w:r>
    </w:p>
    <w:p w14:paraId="7AAABA15" w14:textId="77777777" w:rsidR="002C64E5" w:rsidRPr="002C64E5" w:rsidRDefault="00995B72" w:rsidP="002C64E5">
      <w:pPr>
        <w:pStyle w:val="BodyText"/>
        <w:numPr>
          <w:ilvl w:val="3"/>
          <w:numId w:val="11"/>
        </w:numPr>
        <w:autoSpaceDE w:val="0"/>
        <w:rPr>
          <w:rFonts w:ascii="Calibri" w:eastAsia="Consolas" w:hAnsi="Calibri" w:cs="Consolas"/>
          <w:color w:val="000000"/>
        </w:rPr>
      </w:pPr>
      <w:r>
        <w:t xml:space="preserve">Adjust the SetNodeFooInfoInternal method to set the Order if not present </w:t>
      </w:r>
      <w:r w:rsidR="002C64E5"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virtual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SetNodeFooInfoInternal (NodeFooInfo infoObj)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t>// Customization 1 - On Insert or update, check and set the Order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(ValidationHelper.GetInteger(infoObj.GetValue(</w:t>
      </w:r>
      <w:r w:rsidR="002C64E5" w:rsidRPr="0090520E">
        <w:rPr>
          <w:rFonts w:ascii="Consolas" w:eastAsia="Consolas" w:hAnsi="Consolas" w:cs="Consolas"/>
          <w:color w:val="A31515"/>
          <w:sz w:val="16"/>
          <w:szCs w:val="16"/>
        </w:rPr>
        <w:t>"NodeFooOrder "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), -1) &lt;= 0)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infoObj.NodeFooOrder = GetNodeFoos().WhereEquals(</w:t>
      </w:r>
      <w:r w:rsidR="002C64E5" w:rsidRPr="0090520E">
        <w:rPr>
          <w:rFonts w:ascii="Consolas" w:eastAsia="Consolas" w:hAnsi="Consolas" w:cs="Consolas"/>
          <w:color w:val="A31515"/>
          <w:sz w:val="16"/>
          <w:szCs w:val="16"/>
        </w:rPr>
        <w:t>"NodeID "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, infoObj.NodeID).Count + 1;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}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SetInfo(infoObj);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</w:p>
    <w:p w14:paraId="02B1B058" w14:textId="77777777" w:rsidR="00995B72" w:rsidRPr="0090520E" w:rsidRDefault="00995B72" w:rsidP="002C64E5">
      <w:pPr>
        <w:pStyle w:val="BodyText"/>
        <w:numPr>
          <w:ilvl w:val="2"/>
          <w:numId w:val="14"/>
        </w:numPr>
        <w:rPr>
          <w:rFonts w:ascii="Calibri" w:eastAsia="Consolas" w:hAnsi="Calibri" w:cs="Consolas"/>
          <w:color w:val="000000"/>
          <w:sz w:val="16"/>
          <w:szCs w:val="16"/>
        </w:rPr>
      </w:pPr>
      <w:r>
        <w:t>Adjust the DeleteNodeFooInfoInternal method to reorder upon delete</w:t>
      </w:r>
      <w:r w:rsidR="002C64E5">
        <w:br/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virtual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DeleteNodeFooInfoInternal(NodeFooInfo infoObj)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DeleteInfo(infoObj);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t>// Customization 2, on deletion re-order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// Initialize Order, the infoObj should still exist in memory and only needed the Generalized portion</w:t>
      </w:r>
      <w:r w:rsidR="002C64E5" w:rsidRPr="0090520E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infoObj.Generalized.InitObjectsOrder(</w:t>
      </w:r>
      <w:r w:rsidR="002C64E5" w:rsidRPr="0090520E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2C64E5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</w:p>
    <w:p w14:paraId="75C6C50E" w14:textId="77777777" w:rsidR="00995B72" w:rsidRDefault="00995B72" w:rsidP="00CE1AC4">
      <w:pPr>
        <w:pStyle w:val="Heading2"/>
      </w:pPr>
      <w:bookmarkStart w:id="17" w:name="_Add_UI_Element"/>
      <w:bookmarkEnd w:id="17"/>
      <w:r>
        <w:t>Add UI Element</w:t>
      </w:r>
    </w:p>
    <w:p w14:paraId="6582A6EB" w14:textId="77777777" w:rsidR="00995B72" w:rsidRDefault="00995B72">
      <w:pPr>
        <w:pStyle w:val="BodyText"/>
        <w:numPr>
          <w:ilvl w:val="0"/>
          <w:numId w:val="15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Modules in Kentico and edit the Demo Module</w:t>
      </w:r>
    </w:p>
    <w:p w14:paraId="604A6773" w14:textId="77777777" w:rsidR="00995B72" w:rsidRDefault="00995B72">
      <w:pPr>
        <w:pStyle w:val="BodyText"/>
        <w:numPr>
          <w:ilvl w:val="0"/>
          <w:numId w:val="15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User Interfaces and navigate to CMS → Administration → Content Management -&gt; Pages → Edit → Demo (click on Demo)</w:t>
      </w:r>
    </w:p>
    <w:p w14:paraId="216F9E11" w14:textId="77777777" w:rsidR="00995B72" w:rsidRDefault="00995B72">
      <w:pPr>
        <w:pStyle w:val="BodyText"/>
        <w:numPr>
          <w:ilvl w:val="0"/>
          <w:numId w:val="15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Add a new UI Element</w:t>
      </w:r>
      <w:r>
        <w:rPr>
          <w:rFonts w:ascii="Calibri" w:eastAsia="Consolas" w:hAnsi="Calibri" w:cs="Consolas"/>
          <w:color w:val="000000"/>
        </w:rPr>
        <w:br/>
        <w:t>Display Name: Foos</w:t>
      </w:r>
      <w:r>
        <w:rPr>
          <w:rFonts w:ascii="Calibri" w:eastAsia="Consolas" w:hAnsi="Calibri" w:cs="Consolas"/>
          <w:color w:val="000000"/>
        </w:rPr>
        <w:br/>
        <w:t>Page Template: Edit Bindings (Tree+Order Support)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520FAC3F" w14:textId="77777777" w:rsidR="00995B72" w:rsidRDefault="00995B72">
      <w:pPr>
        <w:pStyle w:val="BodyText"/>
        <w:numPr>
          <w:ilvl w:val="0"/>
          <w:numId w:val="15"/>
        </w:numPr>
        <w:rPr>
          <w:rFonts w:eastAsia="Consolas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Properties Tab</w:t>
      </w:r>
      <w:r>
        <w:rPr>
          <w:rFonts w:ascii="Calibri" w:eastAsia="Consolas" w:hAnsi="Calibri" w:cs="Consolas"/>
          <w:color w:val="000000"/>
        </w:rPr>
        <w:br/>
        <w:t>Object type: Node</w:t>
      </w:r>
      <w:r>
        <w:rPr>
          <w:rFonts w:ascii="Calibri" w:eastAsia="Consolas" w:hAnsi="Calibri" w:cs="Consolas"/>
          <w:color w:val="000000"/>
        </w:rPr>
        <w:br/>
        <w:t>Bind on Primary Node Only: True</w:t>
      </w:r>
      <w:r>
        <w:rPr>
          <w:rFonts w:ascii="Calibri" w:eastAsia="Consolas" w:hAnsi="Calibri" w:cs="Consolas"/>
          <w:color w:val="000000"/>
        </w:rPr>
        <w:br/>
        <w:t>Binding object type: ObjectType.demo_nodefoo</w:t>
      </w:r>
      <w:r>
        <w:rPr>
          <w:rFonts w:ascii="Calibri" w:eastAsia="Consolas" w:hAnsi="Calibri" w:cs="Consolas"/>
          <w:color w:val="000000"/>
        </w:rPr>
        <w:br/>
        <w:t>Target Object type: ObjectType.demo_foo</w:t>
      </w:r>
      <w:r>
        <w:rPr>
          <w:rFonts w:ascii="Calibri" w:eastAsia="Consolas" w:hAnsi="Calibri" w:cs="Consolas"/>
          <w:color w:val="000000"/>
        </w:rPr>
        <w:br/>
        <w:t>Where condition: NodeID = {% Convert.ToInt(QueryString.NodeID, -1) %}</w:t>
      </w:r>
      <w:r>
        <w:rPr>
          <w:rFonts w:ascii="Calibri" w:eastAsia="Consolas" w:hAnsi="Calibri" w:cs="Consolas"/>
          <w:color w:val="000000"/>
        </w:rPr>
        <w:br/>
        <w:t>[Save]</w:t>
      </w:r>
    </w:p>
    <w:p w14:paraId="3E4FBDF6" w14:textId="77777777" w:rsidR="00995B72" w:rsidRDefault="00995B72" w:rsidP="00CE1AC4">
      <w:pPr>
        <w:pStyle w:val="Heading2"/>
      </w:pPr>
      <w:bookmarkStart w:id="18" w:name="_Testing_2"/>
      <w:bookmarkEnd w:id="18"/>
      <w:r>
        <w:t>Testing</w:t>
      </w:r>
    </w:p>
    <w:p w14:paraId="14374E60" w14:textId="77777777" w:rsidR="00995B72" w:rsidRDefault="00995B72">
      <w:pPr>
        <w:pStyle w:val="BodyText"/>
        <w:numPr>
          <w:ilvl w:val="0"/>
          <w:numId w:val="16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Go to the Pages within Kentico</w:t>
      </w:r>
    </w:p>
    <w:p w14:paraId="28C681B5" w14:textId="77777777" w:rsidR="00995B72" w:rsidRDefault="00995B72">
      <w:pPr>
        <w:pStyle w:val="BodyText"/>
        <w:numPr>
          <w:ilvl w:val="0"/>
          <w:numId w:val="16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Click on your Test Page</w:t>
      </w:r>
    </w:p>
    <w:p w14:paraId="626AC582" w14:textId="77777777" w:rsidR="00995B72" w:rsidRDefault="00995B72">
      <w:pPr>
        <w:pStyle w:val="BodyText"/>
        <w:numPr>
          <w:ilvl w:val="0"/>
          <w:numId w:val="16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Under the Demo tab, select Foos</w:t>
      </w:r>
    </w:p>
    <w:p w14:paraId="3527F461" w14:textId="77777777" w:rsidR="00995B72" w:rsidRDefault="00995B72" w:rsidP="00CE1AC4">
      <w:pPr>
        <w:pStyle w:val="Heading1"/>
        <w:rPr>
          <w:rFonts w:ascii="Calibri" w:hAnsi="Calibri"/>
          <w:sz w:val="22"/>
          <w:szCs w:val="22"/>
        </w:rPr>
      </w:pPr>
      <w:bookmarkStart w:id="19" w:name="_Node_to_Object_1"/>
      <w:bookmarkEnd w:id="19"/>
      <w:r>
        <w:t>Node to Object Binding w/out Ordering</w:t>
      </w:r>
    </w:p>
    <w:p w14:paraId="58D6F325" w14:textId="77777777" w:rsidR="00995B72" w:rsidRDefault="00995B72">
      <w:pPr>
        <w:pStyle w:val="BodyText"/>
      </w:pPr>
      <w:r>
        <w:rPr>
          <w:rFonts w:ascii="Calibri" w:eastAsia="Consolas" w:hAnsi="Calibri" w:cs="Consolas"/>
          <w:color w:val="000000"/>
        </w:rPr>
        <w:t>This Demo assumes you have completed the Binding Object to Object with Ordering steps as it leverages Module classes and UI elements created within it.</w:t>
      </w:r>
    </w:p>
    <w:p w14:paraId="493ABE57" w14:textId="77777777" w:rsidR="00995B72" w:rsidRDefault="00C95556" w:rsidP="00CE1AC4">
      <w:pPr>
        <w:pStyle w:val="Heading2"/>
      </w:pPr>
      <w:bookmarkStart w:id="20" w:name="_Preparations:_Create_Baz"/>
      <w:bookmarkEnd w:id="20"/>
      <w:r>
        <w:t>Preparations</w:t>
      </w:r>
      <w:r w:rsidR="00995B72">
        <w:t>: Create Baz class and Node-Baz binding class</w:t>
      </w:r>
    </w:p>
    <w:p w14:paraId="6DA4D8A8" w14:textId="77777777" w:rsidR="00995B72" w:rsidRDefault="00995B72">
      <w:pPr>
        <w:pStyle w:val="BodyText"/>
        <w:numPr>
          <w:ilvl w:val="0"/>
          <w:numId w:val="17"/>
        </w:numPr>
      </w:pPr>
      <w:r>
        <w:t>Go to Modules in the Kentico Menu and edit the Demo Module</w:t>
      </w:r>
    </w:p>
    <w:p w14:paraId="6818A90E" w14:textId="77777777" w:rsidR="00995B72" w:rsidRDefault="00995B72">
      <w:pPr>
        <w:pStyle w:val="BodyText"/>
        <w:numPr>
          <w:ilvl w:val="0"/>
          <w:numId w:val="17"/>
        </w:numPr>
      </w:pPr>
      <w:r>
        <w:t>Go to Classes and Create a new Class</w:t>
      </w:r>
    </w:p>
    <w:p w14:paraId="151A5A07" w14:textId="77777777" w:rsidR="00995B72" w:rsidRDefault="00995B72">
      <w:pPr>
        <w:pStyle w:val="BodyText"/>
        <w:numPr>
          <w:ilvl w:val="1"/>
          <w:numId w:val="17"/>
        </w:numPr>
      </w:pPr>
      <w:r>
        <w:t>Display Name: Baz</w:t>
      </w:r>
      <w:r>
        <w:br/>
        <w:t>Namespace: Demo</w:t>
      </w:r>
      <w:r>
        <w:br/>
        <w:t>Code Name: Baz</w:t>
      </w:r>
      <w:r>
        <w:br/>
        <w:t>[Next]</w:t>
      </w:r>
      <w:r>
        <w:br/>
        <w:t>[Next]</w:t>
      </w:r>
    </w:p>
    <w:p w14:paraId="2EFC6D26" w14:textId="77777777" w:rsidR="00995B72" w:rsidRDefault="00995B72">
      <w:pPr>
        <w:pStyle w:val="BodyText"/>
        <w:numPr>
          <w:ilvl w:val="1"/>
          <w:numId w:val="17"/>
        </w:numPr>
      </w:pPr>
      <w:r>
        <w:t>Add a new Field:</w:t>
      </w:r>
      <w:r>
        <w:br/>
        <w:t>Field name: BazDisplayName</w:t>
      </w:r>
      <w:r>
        <w:br/>
        <w:t>Data Type: Text</w:t>
      </w:r>
      <w:r>
        <w:br/>
        <w:t>Size: 200</w:t>
      </w:r>
      <w:r>
        <w:br/>
        <w:t>Required: True</w:t>
      </w:r>
      <w:r>
        <w:br/>
        <w:t>Field Caption: Name</w:t>
      </w:r>
      <w:r>
        <w:br/>
        <w:t>[Save]</w:t>
      </w:r>
    </w:p>
    <w:p w14:paraId="24F423E5" w14:textId="77777777" w:rsidR="00995B72" w:rsidRDefault="00995B72">
      <w:pPr>
        <w:pStyle w:val="BodyText"/>
        <w:numPr>
          <w:ilvl w:val="1"/>
          <w:numId w:val="17"/>
        </w:numPr>
      </w:pPr>
      <w:r>
        <w:t>Add a new Field:</w:t>
      </w:r>
      <w:r>
        <w:br/>
        <w:t>Field name: BazCodeName</w:t>
      </w:r>
      <w:r>
        <w:br/>
        <w:t>Data Type: Text</w:t>
      </w:r>
      <w:r>
        <w:br/>
        <w:t>Size: 200</w:t>
      </w:r>
      <w:r>
        <w:br/>
        <w:t>Required: True</w:t>
      </w:r>
      <w:r>
        <w:br/>
        <w:t>Field Caption: Code Name</w:t>
      </w:r>
      <w:r>
        <w:br/>
        <w:t>Form control: Code name</w:t>
      </w:r>
      <w:r>
        <w:br/>
        <w:t>[Save]</w:t>
      </w:r>
    </w:p>
    <w:p w14:paraId="4511E0E8" w14:textId="77777777" w:rsidR="00995B72" w:rsidRDefault="00995B72">
      <w:pPr>
        <w:pStyle w:val="BodyText"/>
        <w:numPr>
          <w:ilvl w:val="1"/>
          <w:numId w:val="17"/>
        </w:numPr>
      </w:pPr>
      <w:r>
        <w:t>[Next] [Finish]</w:t>
      </w:r>
    </w:p>
    <w:p w14:paraId="59EE0084" w14:textId="77777777" w:rsidR="00FF7539" w:rsidRDefault="00FF7539" w:rsidP="00FF7539">
      <w:pPr>
        <w:pStyle w:val="BodyText"/>
        <w:numPr>
          <w:ilvl w:val="1"/>
          <w:numId w:val="17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 hit [Save Code]</w:t>
      </w:r>
    </w:p>
    <w:p w14:paraId="1A96B8CC" w14:textId="77777777" w:rsidR="00FF7539" w:rsidRDefault="00FF7539" w:rsidP="00FF7539">
      <w:pPr>
        <w:pStyle w:val="BodyText"/>
        <w:numPr>
          <w:ilvl w:val="2"/>
          <w:numId w:val="17"/>
        </w:numPr>
      </w:pPr>
      <w:r>
        <w:t>Recommended that you store your Module Classes in a Class Library project.</w:t>
      </w:r>
      <w:r>
        <w:br/>
      </w:r>
      <w:hyperlink r:id="rId14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233C32B8" w14:textId="77777777" w:rsidR="00F922C6" w:rsidRDefault="00F922C6" w:rsidP="00F922C6">
      <w:pPr>
        <w:pStyle w:val="BodyText"/>
        <w:numPr>
          <w:ilvl w:val="2"/>
          <w:numId w:val="17"/>
        </w:numPr>
      </w:pPr>
      <w:r w:rsidRPr="00D67843">
        <w:t xml:space="preserve">You should ensure that your Binding class works properly with Kentico staging, please see </w:t>
      </w:r>
      <w:hyperlink r:id="rId15" w:anchor="Enablingexportandstagingforthedataofclasses-Enablingstagingsupport" w:history="1">
        <w:r w:rsidRPr="0008069F">
          <w:rPr>
            <w:rStyle w:val="Hyperlink"/>
          </w:rPr>
          <w:t>https://docs.kentico.com/k12/custom-development/creating-custom-modules/setting-the-type-information-for-module-classes/enabling-export-and-staging-for-the-data-of-classes#Enablingexportandstagingforthedataofclasses-Enablingstagingsupport</w:t>
        </w:r>
      </w:hyperlink>
    </w:p>
    <w:p w14:paraId="577270B1" w14:textId="77777777" w:rsidR="00995B72" w:rsidRDefault="00995B72">
      <w:pPr>
        <w:pStyle w:val="BodyText"/>
        <w:numPr>
          <w:ilvl w:val="0"/>
          <w:numId w:val="17"/>
        </w:numPr>
      </w:pPr>
      <w:r>
        <w:t>Go to the Classes and Create a new Class</w:t>
      </w:r>
    </w:p>
    <w:p w14:paraId="5C5A2AD0" w14:textId="77777777" w:rsidR="00995B72" w:rsidRDefault="00995B72">
      <w:pPr>
        <w:pStyle w:val="BodyText"/>
        <w:numPr>
          <w:ilvl w:val="1"/>
          <w:numId w:val="17"/>
        </w:numPr>
      </w:pPr>
      <w:r>
        <w:t>Display Name: Node Bazs</w:t>
      </w:r>
      <w:r>
        <w:br/>
        <w:t>Namespace: Demo</w:t>
      </w:r>
      <w:r>
        <w:br/>
        <w:t>Class: NodeBaz</w:t>
      </w:r>
      <w:r>
        <w:br/>
        <w:t>[Next]</w:t>
      </w:r>
    </w:p>
    <w:p w14:paraId="0A2958B7" w14:textId="77777777" w:rsidR="00995B72" w:rsidRDefault="00995B72">
      <w:pPr>
        <w:pStyle w:val="BodyText"/>
        <w:numPr>
          <w:ilvl w:val="1"/>
          <w:numId w:val="17"/>
        </w:numPr>
      </w:pPr>
      <w:r>
        <w:t xml:space="preserve">Is </w:t>
      </w:r>
      <w:proofErr w:type="gramStart"/>
      <w:r>
        <w:t>M:N</w:t>
      </w:r>
      <w:proofErr w:type="gramEnd"/>
      <w:r>
        <w:t xml:space="preserve"> table: False</w:t>
      </w:r>
      <w:r>
        <w:br/>
        <w:t>Include NodeBazGuid field: False</w:t>
      </w:r>
      <w:r>
        <w:br/>
        <w:t>Include NodeBazLastModified field: False</w:t>
      </w:r>
      <w:r>
        <w:br/>
        <w:t>[Next]</w:t>
      </w:r>
    </w:p>
    <w:p w14:paraId="6F3D0E37" w14:textId="77777777" w:rsidR="00995B72" w:rsidRDefault="00995B72">
      <w:pPr>
        <w:pStyle w:val="BodyText"/>
        <w:numPr>
          <w:ilvl w:val="1"/>
          <w:numId w:val="17"/>
        </w:numPr>
      </w:pPr>
      <w:r>
        <w:t>Create a new Field</w:t>
      </w:r>
      <w:r>
        <w:br/>
        <w:t>Field Name: NodeID</w:t>
      </w:r>
      <w:r>
        <w:br/>
        <w:t>Data Type: Integer number</w:t>
      </w:r>
      <w:r>
        <w:br/>
        <w:t>Required: True</w:t>
      </w:r>
      <w:r>
        <w:br/>
        <w:t>Reference to: Node</w:t>
      </w:r>
      <w:r>
        <w:br/>
        <w:t>Reference type: Binding</w:t>
      </w:r>
      <w:r>
        <w:br/>
        <w:t>Field Caption: Node</w:t>
      </w:r>
      <w:r>
        <w:br/>
        <w:t>[Save]</w:t>
      </w:r>
    </w:p>
    <w:p w14:paraId="1457347E" w14:textId="77777777" w:rsidR="00995B72" w:rsidRDefault="00995B72">
      <w:pPr>
        <w:pStyle w:val="BodyText"/>
        <w:numPr>
          <w:ilvl w:val="1"/>
          <w:numId w:val="17"/>
        </w:numPr>
      </w:pPr>
      <w:r>
        <w:t>Create a new Field</w:t>
      </w:r>
      <w:r>
        <w:br/>
        <w:t>Field Name: BazID</w:t>
      </w:r>
      <w:r>
        <w:br/>
        <w:t>Data Type: Integer number</w:t>
      </w:r>
      <w:r>
        <w:br/>
        <w:t>Required: True</w:t>
      </w:r>
      <w:r>
        <w:br/>
        <w:t>Reference to: ObjectType.Demo_Baz</w:t>
      </w:r>
      <w:r>
        <w:br/>
        <w:t>Reference type: Binding</w:t>
      </w:r>
      <w:r>
        <w:br/>
        <w:t>Field Caption: Baz</w:t>
      </w:r>
      <w:r>
        <w:br/>
        <w:t>[Save]</w:t>
      </w:r>
    </w:p>
    <w:p w14:paraId="70857773" w14:textId="77777777" w:rsidR="00995B72" w:rsidRDefault="00995B72">
      <w:pPr>
        <w:pStyle w:val="BodyText"/>
        <w:numPr>
          <w:ilvl w:val="1"/>
          <w:numId w:val="17"/>
        </w:numPr>
      </w:pPr>
      <w:r>
        <w:t>[Next] [Finish]</w:t>
      </w:r>
    </w:p>
    <w:p w14:paraId="4B446106" w14:textId="77777777" w:rsidR="000B7F7B" w:rsidRDefault="000B7F7B" w:rsidP="000B7F7B">
      <w:pPr>
        <w:pStyle w:val="BodyText"/>
        <w:numPr>
          <w:ilvl w:val="1"/>
          <w:numId w:val="17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Go to the Code Tab, and hit [Save Code]</w:t>
      </w:r>
    </w:p>
    <w:p w14:paraId="194B12E7" w14:textId="77777777" w:rsidR="000B7F7B" w:rsidRDefault="000B7F7B" w:rsidP="000B7F7B">
      <w:pPr>
        <w:pStyle w:val="BodyText"/>
        <w:numPr>
          <w:ilvl w:val="2"/>
          <w:numId w:val="17"/>
        </w:numPr>
      </w:pPr>
      <w:r>
        <w:t>Recommended that you store your Module Classes in a Class Library project.</w:t>
      </w:r>
      <w:r>
        <w:br/>
      </w:r>
      <w:hyperlink r:id="rId16" w:anchor="Creatingcustommodules-Compilingmodulecodeintoassemblies" w:history="1">
        <w:r>
          <w:rPr>
            <w:rStyle w:val="Hyperlink"/>
          </w:rPr>
          <w:t>https://docs.kentico.com/k12/custom-development/creating-custom-modules#Creatingcustommodules-Compilingmodulecodeintoassemblies</w:t>
        </w:r>
      </w:hyperlink>
      <w:r>
        <w:t xml:space="preserve"> </w:t>
      </w:r>
    </w:p>
    <w:p w14:paraId="7020D4B9" w14:textId="77777777" w:rsidR="00F922C6" w:rsidRDefault="00260F86" w:rsidP="000B7F7B">
      <w:pPr>
        <w:pStyle w:val="BodyText"/>
        <w:numPr>
          <w:ilvl w:val="2"/>
          <w:numId w:val="17"/>
        </w:numPr>
      </w:pPr>
      <w:r>
        <w:t xml:space="preserve">You should ensure that your Binding class works properly with Kentico staging, please see </w:t>
      </w:r>
      <w:hyperlink w:anchor="_Enabling_Staging_on" w:history="1">
        <w:r w:rsidRPr="005D4207">
          <w:rPr>
            <w:rStyle w:val="Hyperlink"/>
          </w:rPr>
          <w:t>Enabling Staging on Node-to-Object Bindings</w:t>
        </w:r>
      </w:hyperlink>
    </w:p>
    <w:p w14:paraId="368DAEE0" w14:textId="77777777" w:rsidR="00995B72" w:rsidRDefault="00995B72">
      <w:pPr>
        <w:pStyle w:val="BodyText"/>
        <w:numPr>
          <w:ilvl w:val="1"/>
          <w:numId w:val="17"/>
        </w:numPr>
      </w:pPr>
      <w:r>
        <w:t>In Visual Studios, open the NodeBazInfo.cs class, and add to the new ObjectTypeInfo:</w:t>
      </w:r>
      <w:r>
        <w:br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IsBinding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</w:p>
    <w:p w14:paraId="747A8FFA" w14:textId="77777777" w:rsidR="00995B72" w:rsidRDefault="00995B72">
      <w:pPr>
        <w:pStyle w:val="BodyText"/>
        <w:numPr>
          <w:ilvl w:val="0"/>
          <w:numId w:val="17"/>
        </w:numPr>
      </w:pPr>
      <w:r>
        <w:t>Go to the User Interface tab</w:t>
      </w:r>
    </w:p>
    <w:p w14:paraId="1CF26A66" w14:textId="77777777" w:rsidR="00995B72" w:rsidRDefault="00995B72">
      <w:pPr>
        <w:pStyle w:val="BodyText"/>
        <w:numPr>
          <w:ilvl w:val="0"/>
          <w:numId w:val="17"/>
        </w:numPr>
      </w:pPr>
      <w:r>
        <w:t>Navigate to CMS → Custom, click on Custom</w:t>
      </w:r>
    </w:p>
    <w:p w14:paraId="1AE89935" w14:textId="77777777" w:rsidR="00995B72" w:rsidRDefault="00995B72">
      <w:pPr>
        <w:pStyle w:val="BodyText"/>
        <w:numPr>
          <w:ilvl w:val="0"/>
          <w:numId w:val="17"/>
        </w:numPr>
      </w:pPr>
      <w:r>
        <w:t>Add a new User Interface</w:t>
      </w:r>
    </w:p>
    <w:p w14:paraId="684A4B09" w14:textId="77777777" w:rsidR="00995B72" w:rsidRDefault="00995B72">
      <w:pPr>
        <w:pStyle w:val="BodyText"/>
        <w:numPr>
          <w:ilvl w:val="1"/>
          <w:numId w:val="17"/>
        </w:numPr>
      </w:pPr>
      <w:r>
        <w:t>Display Name: Baz</w:t>
      </w:r>
      <w:r>
        <w:br/>
        <w:t>Page Template: Object Listing</w:t>
      </w:r>
      <w:r>
        <w:br/>
        <w:t>[Save]</w:t>
      </w:r>
    </w:p>
    <w:p w14:paraId="052D8EBC" w14:textId="77777777" w:rsidR="00995B72" w:rsidRDefault="00995B72">
      <w:pPr>
        <w:pStyle w:val="BodyText"/>
        <w:numPr>
          <w:ilvl w:val="1"/>
          <w:numId w:val="17"/>
        </w:numPr>
      </w:pPr>
      <w:r>
        <w:t>Properties</w:t>
      </w:r>
      <w:r>
        <w:br/>
        <w:t>Object Type: ObjectType.Demo_Baz</w:t>
      </w:r>
      <w:r>
        <w:br/>
        <w:t>[Save]</w:t>
      </w:r>
    </w:p>
    <w:p w14:paraId="3FC97C71" w14:textId="77777777" w:rsidR="00995B72" w:rsidRDefault="00995B72">
      <w:pPr>
        <w:pStyle w:val="BodyText"/>
        <w:numPr>
          <w:ilvl w:val="0"/>
          <w:numId w:val="17"/>
        </w:numPr>
      </w:pPr>
      <w:r>
        <w:t>Add a new User Interface beneath the Baz one you just created</w:t>
      </w:r>
    </w:p>
    <w:p w14:paraId="2FB7D318" w14:textId="77777777" w:rsidR="00995B72" w:rsidRDefault="00995B72">
      <w:pPr>
        <w:pStyle w:val="BodyText"/>
        <w:numPr>
          <w:ilvl w:val="1"/>
          <w:numId w:val="17"/>
        </w:numPr>
      </w:pPr>
      <w:r>
        <w:t>Display Name: New Baz</w:t>
      </w:r>
      <w:r>
        <w:br/>
        <w:t>Code name: NewBaz</w:t>
      </w:r>
      <w:r>
        <w:br/>
        <w:t>Page Template: New / Edit Object</w:t>
      </w:r>
      <w:r>
        <w:br/>
        <w:t>[Save]</w:t>
      </w:r>
    </w:p>
    <w:p w14:paraId="3A2A039B" w14:textId="77777777" w:rsidR="00995B72" w:rsidRDefault="00995B72">
      <w:pPr>
        <w:pStyle w:val="BodyText"/>
        <w:numPr>
          <w:ilvl w:val="0"/>
          <w:numId w:val="17"/>
        </w:numPr>
      </w:pPr>
      <w:r>
        <w:t>Add a new User Interface beneath the Baz one you created</w:t>
      </w:r>
    </w:p>
    <w:p w14:paraId="78D91A83" w14:textId="77777777" w:rsidR="00995B72" w:rsidRDefault="00995B72">
      <w:pPr>
        <w:pStyle w:val="BodyText"/>
        <w:numPr>
          <w:ilvl w:val="1"/>
          <w:numId w:val="17"/>
        </w:numPr>
      </w:pPr>
      <w:r>
        <w:t>Display Name: Edit Baz</w:t>
      </w:r>
      <w:r>
        <w:br/>
        <w:t>Code Name: EditBaz</w:t>
      </w:r>
      <w:r>
        <w:br/>
        <w:t>Page Template: New / Edit Object</w:t>
      </w:r>
      <w:r>
        <w:br/>
        <w:t>[Save]</w:t>
      </w:r>
    </w:p>
    <w:p w14:paraId="3BDAFF30" w14:textId="77777777" w:rsidR="00995B72" w:rsidRDefault="00995B72">
      <w:pPr>
        <w:pStyle w:val="BodyText"/>
        <w:numPr>
          <w:ilvl w:val="1"/>
          <w:numId w:val="17"/>
        </w:numPr>
      </w:pPr>
      <w:r>
        <w:t>Go to the properties tab</w:t>
      </w:r>
      <w:r>
        <w:br/>
        <w:t>Display Breadcrumbs: True</w:t>
      </w:r>
    </w:p>
    <w:p w14:paraId="5B7CA7FB" w14:textId="77777777" w:rsidR="00995B72" w:rsidRPr="0090520E" w:rsidRDefault="00995B72" w:rsidP="00C578CE">
      <w:pPr>
        <w:pStyle w:val="BodyText"/>
        <w:numPr>
          <w:ilvl w:val="0"/>
          <w:numId w:val="17"/>
        </w:numPr>
        <w:autoSpaceDE w:val="0"/>
        <w:rPr>
          <w:sz w:val="16"/>
          <w:szCs w:val="16"/>
        </w:rPr>
      </w:pPr>
      <w:r>
        <w:t>Create a UniGrid XML Definition at /App_Data/CMSModules/Demo/UI/Grids/Demo_Baz/default.xml</w:t>
      </w:r>
      <w: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grid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parameters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BazID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edit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$general.edit$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icon-edit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fonticonstyle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allow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#delete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$general.delete$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icon-bin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fonticonstyle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critical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confirmation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$general.confirmdelete$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actions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source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BazDisplayName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caption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wrap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false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cssclass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filling-column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columns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objecttype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FF0000"/>
          <w:sz w:val="16"/>
          <w:szCs w:val="16"/>
        </w:rPr>
        <w:t>name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=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demo.baz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"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/&gt;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options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&gt;&lt;/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options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  <w:r w:rsidR="00C578CE" w:rsidRPr="0090520E">
        <w:rPr>
          <w:rFonts w:ascii="Consolas" w:eastAsia="Consolas" w:hAnsi="Consolas" w:cs="Consolas"/>
          <w:color w:val="0000FF"/>
          <w:sz w:val="16"/>
          <w:szCs w:val="16"/>
        </w:rPr>
        <w:br/>
        <w:t>&lt;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/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grid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58453654" w14:textId="77777777" w:rsidR="00995B72" w:rsidRDefault="00995B72">
      <w:pPr>
        <w:pStyle w:val="Heading2"/>
        <w:numPr>
          <w:ilvl w:val="1"/>
          <w:numId w:val="1"/>
        </w:numPr>
      </w:pPr>
      <w:bookmarkStart w:id="21" w:name="_Add_UI_Element_1"/>
      <w:bookmarkEnd w:id="21"/>
      <w:r>
        <w:t>Add UI Element</w:t>
      </w:r>
    </w:p>
    <w:p w14:paraId="72420ECD" w14:textId="77777777" w:rsidR="00995B72" w:rsidRDefault="00995B72">
      <w:pPr>
        <w:pStyle w:val="BodyText"/>
        <w:numPr>
          <w:ilvl w:val="0"/>
          <w:numId w:val="18"/>
        </w:numPr>
      </w:pPr>
      <w:r>
        <w:t>In the Demo Module, go to User Interface</w:t>
      </w:r>
    </w:p>
    <w:p w14:paraId="6B3EC9F4" w14:textId="77777777" w:rsidR="00995B72" w:rsidRDefault="00995B72">
      <w:pPr>
        <w:pStyle w:val="BodyText"/>
        <w:numPr>
          <w:ilvl w:val="0"/>
          <w:numId w:val="18"/>
        </w:numPr>
      </w:pPr>
      <w:r>
        <w:t>Navigate to CMS → Administration → Content management → Pages → Edit → Demo (Click on Demo)</w:t>
      </w:r>
    </w:p>
    <w:p w14:paraId="62D67CAA" w14:textId="77777777" w:rsidR="00995B72" w:rsidRDefault="00995B72">
      <w:pPr>
        <w:pStyle w:val="BodyText"/>
        <w:numPr>
          <w:ilvl w:val="0"/>
          <w:numId w:val="18"/>
        </w:numPr>
      </w:pPr>
      <w:r>
        <w:t>Create a new User Interface</w:t>
      </w:r>
    </w:p>
    <w:p w14:paraId="59797CAB" w14:textId="77777777" w:rsidR="00995B72" w:rsidRDefault="00995B72">
      <w:pPr>
        <w:pStyle w:val="BodyText"/>
        <w:numPr>
          <w:ilvl w:val="1"/>
          <w:numId w:val="18"/>
        </w:numPr>
      </w:pPr>
      <w:r>
        <w:t>Display Name: Bazs</w:t>
      </w:r>
      <w:r>
        <w:br/>
        <w:t>Page Template: Edit bindings (Tree+Order Support)</w:t>
      </w:r>
      <w:r>
        <w:br/>
        <w:t>[Save]</w:t>
      </w:r>
    </w:p>
    <w:p w14:paraId="24B09014" w14:textId="77777777" w:rsidR="00995B72" w:rsidRDefault="00995B72">
      <w:pPr>
        <w:pStyle w:val="BodyText"/>
        <w:numPr>
          <w:ilvl w:val="1"/>
          <w:numId w:val="18"/>
        </w:numPr>
      </w:pPr>
      <w:r>
        <w:t>Go to the properties tab</w:t>
      </w:r>
      <w:r>
        <w:br/>
        <w:t>Object Type: Node (cms.node)</w:t>
      </w:r>
      <w:r>
        <w:br/>
        <w:t>Bind on Primary Node Only: True</w:t>
      </w:r>
      <w:r>
        <w:br/>
        <w:t>Binding Object Type: ObjectType.Demo_NodeBaz</w:t>
      </w:r>
      <w:r>
        <w:br/>
        <w:t>Target Object type: ObjectType.Demo_Baz</w:t>
      </w:r>
      <w:r>
        <w:br/>
        <w:t>Where condition: NodeID = {% Convert.ToInt(QueryString.NodeID, 0) @%}</w:t>
      </w:r>
      <w:r>
        <w:br/>
        <w:t>[Save]</w:t>
      </w:r>
    </w:p>
    <w:p w14:paraId="24940E95" w14:textId="77777777" w:rsidR="00995B72" w:rsidRDefault="00995B72" w:rsidP="00CE1AC4">
      <w:pPr>
        <w:pStyle w:val="Heading2"/>
      </w:pPr>
      <w:bookmarkStart w:id="22" w:name="_Testing_3"/>
      <w:bookmarkEnd w:id="22"/>
      <w:r>
        <w:t>Testing</w:t>
      </w:r>
    </w:p>
    <w:p w14:paraId="5F003043" w14:textId="77777777" w:rsidR="00995B72" w:rsidRDefault="00995B72">
      <w:pPr>
        <w:pStyle w:val="BodyText"/>
        <w:numPr>
          <w:ilvl w:val="0"/>
          <w:numId w:val="19"/>
        </w:numPr>
      </w:pPr>
      <w:r>
        <w:t>Go to the Baz in the Kentico Menu</w:t>
      </w:r>
    </w:p>
    <w:p w14:paraId="254854C8" w14:textId="77777777" w:rsidR="00995B72" w:rsidRDefault="00995B72">
      <w:pPr>
        <w:pStyle w:val="BodyText"/>
        <w:numPr>
          <w:ilvl w:val="1"/>
          <w:numId w:val="19"/>
        </w:numPr>
      </w:pPr>
      <w:r>
        <w:t>Create 3 Bazs (Baz 1, Baz 2, Baz 3)</w:t>
      </w:r>
    </w:p>
    <w:p w14:paraId="62E93959" w14:textId="77777777" w:rsidR="00995B72" w:rsidRDefault="00995B72">
      <w:pPr>
        <w:pStyle w:val="BodyText"/>
        <w:numPr>
          <w:ilvl w:val="0"/>
          <w:numId w:val="19"/>
        </w:numPr>
      </w:pPr>
      <w:r>
        <w:t>Go to the Pages and click on your test page</w:t>
      </w:r>
    </w:p>
    <w:p w14:paraId="2849EA1E" w14:textId="77777777" w:rsidR="00995B72" w:rsidRDefault="00995B72">
      <w:pPr>
        <w:pStyle w:val="BodyText"/>
        <w:numPr>
          <w:ilvl w:val="0"/>
          <w:numId w:val="19"/>
        </w:numPr>
      </w:pPr>
      <w:r>
        <w:t>Go to the Demo tab → Bazs</w:t>
      </w:r>
    </w:p>
    <w:p w14:paraId="36A7521F" w14:textId="77777777" w:rsidR="00995B72" w:rsidRDefault="00995B72">
      <w:pPr>
        <w:pStyle w:val="BodyText"/>
        <w:numPr>
          <w:ilvl w:val="1"/>
          <w:numId w:val="19"/>
        </w:numPr>
      </w:pPr>
      <w:r>
        <w:t>Add a couple Bazs</w:t>
      </w:r>
    </w:p>
    <w:p w14:paraId="4C064534" w14:textId="77777777" w:rsidR="00995B72" w:rsidRDefault="00995B72">
      <w:pPr>
        <w:pStyle w:val="BodyText"/>
        <w:numPr>
          <w:ilvl w:val="1"/>
          <w:numId w:val="19"/>
        </w:numPr>
      </w:pPr>
      <w:r>
        <w:t>Remove a couple</w:t>
      </w:r>
    </w:p>
    <w:p w14:paraId="2799C2D8" w14:textId="77777777" w:rsidR="00995B72" w:rsidRDefault="00995B72">
      <w:pPr>
        <w:pStyle w:val="BodyText"/>
        <w:numPr>
          <w:ilvl w:val="1"/>
          <w:numId w:val="19"/>
        </w:numPr>
      </w:pPr>
      <w:r>
        <w:t>Click on another page and you can add more Baz there</w:t>
      </w:r>
    </w:p>
    <w:p w14:paraId="50D4A1F9" w14:textId="77777777" w:rsidR="00995B72" w:rsidRDefault="00995B72">
      <w:pPr>
        <w:pStyle w:val="BodyText"/>
        <w:numPr>
          <w:ilvl w:val="0"/>
          <w:numId w:val="19"/>
        </w:numPr>
        <w:rPr>
          <w:rFonts w:ascii="Calibri" w:eastAsia="Consolas" w:hAnsi="Calibri" w:cs="Consolas"/>
          <w:color w:val="000000"/>
        </w:rPr>
      </w:pPr>
      <w:r>
        <w:t>PORTAL:</w:t>
      </w:r>
    </w:p>
    <w:p w14:paraId="0856AE91" w14:textId="77777777" w:rsidR="00995B72" w:rsidRDefault="00995B72">
      <w:pPr>
        <w:pStyle w:val="BodyText"/>
        <w:numPr>
          <w:ilvl w:val="1"/>
          <w:numId w:val="19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You can find the Nodes with the given Bazs using the Macro</w:t>
      </w:r>
      <w:r>
        <w:rPr>
          <w:rFonts w:ascii="Calibri" w:eastAsia="Consolas" w:hAnsi="Calibri" w:cs="Consolas"/>
          <w:color w:val="000000"/>
        </w:rPr>
        <w:br/>
      </w:r>
      <w:r w:rsidR="00C578CE">
        <w:rPr>
          <w:rFonts w:ascii="Calibri" w:eastAsia="Consolas" w:hAnsi="Calibri" w:cs="Consolas"/>
          <w:color w:val="000000"/>
        </w:rPr>
        <w:t xml:space="preserve">{% </w:t>
      </w:r>
      <w:r>
        <w:rPr>
          <w:rFonts w:ascii="Calibri" w:eastAsia="Consolas" w:hAnsi="Calibri" w:cs="Consolas"/>
          <w:color w:val="000000"/>
        </w:rPr>
        <w:t>RelHelper.GetBindingWhere("Demo.NodeBaz", "demo.baz", "NodeID", "NodeID", "BazID", "Baz</w:t>
      </w:r>
      <w:proofErr w:type="gramStart"/>
      <w:r>
        <w:rPr>
          <w:rFonts w:ascii="Calibri" w:eastAsia="Consolas" w:hAnsi="Calibri" w:cs="Consolas"/>
          <w:color w:val="000000"/>
        </w:rPr>
        <w:t>2,Baz</w:t>
      </w:r>
      <w:proofErr w:type="gramEnd"/>
      <w:r>
        <w:rPr>
          <w:rFonts w:ascii="Calibri" w:eastAsia="Consolas" w:hAnsi="Calibri" w:cs="Consolas"/>
          <w:color w:val="000000"/>
        </w:rPr>
        <w:t>3")</w:t>
      </w:r>
      <w:r w:rsidR="00C578CE">
        <w:rPr>
          <w:rFonts w:ascii="Calibri" w:eastAsia="Consolas" w:hAnsi="Calibri" w:cs="Consolas"/>
          <w:color w:val="000000"/>
        </w:rPr>
        <w:t xml:space="preserve"> %}</w:t>
      </w:r>
    </w:p>
    <w:p w14:paraId="0073B3BE" w14:textId="77777777" w:rsidR="00995B72" w:rsidRDefault="00995B72">
      <w:pPr>
        <w:pStyle w:val="BodyText"/>
        <w:numPr>
          <w:ilvl w:val="1"/>
          <w:numId w:val="19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You can get the given Node's Baz's through a simple</w:t>
      </w:r>
      <w:r w:rsidR="00C578CE">
        <w:rPr>
          <w:rFonts w:ascii="Calibri" w:eastAsia="Consolas" w:hAnsi="Calibri" w:cs="Consolas"/>
          <w:color w:val="000000"/>
        </w:rPr>
        <w:t xml:space="preserve"> where condition of</w:t>
      </w:r>
      <w:r>
        <w:rPr>
          <w:rFonts w:ascii="Calibri" w:eastAsia="Consolas" w:hAnsi="Calibri" w:cs="Consolas"/>
          <w:color w:val="000000"/>
        </w:rPr>
        <w:br/>
        <w:t>BazID in (Select BazID from Demo_NodeBaz where NodeID = '{% CurrentDocument.NodeID %}')</w:t>
      </w:r>
    </w:p>
    <w:p w14:paraId="71C322F0" w14:textId="77777777" w:rsidR="00995B72" w:rsidRDefault="00995B72">
      <w:pPr>
        <w:pStyle w:val="BodyText"/>
        <w:numPr>
          <w:ilvl w:val="0"/>
          <w:numId w:val="19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MVC</w:t>
      </w:r>
    </w:p>
    <w:p w14:paraId="662043C1" w14:textId="77777777" w:rsidR="00995B72" w:rsidRDefault="00995B72">
      <w:pPr>
        <w:pStyle w:val="BodyText"/>
        <w:numPr>
          <w:ilvl w:val="1"/>
          <w:numId w:val="19"/>
        </w:numPr>
        <w:rPr>
          <w:rFonts w:ascii="Calibri" w:eastAsia="Consolas" w:hAnsi="Calibri" w:cs="Consolas"/>
          <w:color w:val="000000"/>
        </w:rPr>
      </w:pPr>
      <w:r>
        <w:rPr>
          <w:rFonts w:ascii="Calibri" w:eastAsia="Consolas" w:hAnsi="Calibri" w:cs="Consolas"/>
          <w:color w:val="000000"/>
        </w:rPr>
        <w:t>You can find the Nodes with the given Bars using this</w:t>
      </w:r>
      <w:r>
        <w:rPr>
          <w:rFonts w:ascii="Calibri" w:eastAsia="Consolas" w:hAnsi="Calibri" w:cs="Consolas"/>
          <w:color w:val="000000"/>
        </w:rP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DocumentQuery(</w:t>
      </w:r>
      <w:proofErr w:type="gramEnd"/>
      <w:r w:rsidRPr="0090520E">
        <w:rPr>
          <w:rFonts w:ascii="Consolas" w:eastAsia="Consolas" w:hAnsi="Consolas" w:cs="Consolas"/>
          <w:color w:val="000000"/>
          <w:sz w:val="16"/>
          <w:szCs w:val="16"/>
        </w:rPr>
        <w:t>).Where(RelHelper.GetBindingWhere(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"Demo.NodeBaz"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"demo.baz"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"BazID"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[] {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"Baz2"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"Baz3"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}));</w:t>
      </w:r>
    </w:p>
    <w:p w14:paraId="7ED41E26" w14:textId="77777777" w:rsidR="00995B72" w:rsidRPr="00F43544" w:rsidRDefault="00995B72">
      <w:pPr>
        <w:pStyle w:val="BodyText"/>
        <w:numPr>
          <w:ilvl w:val="1"/>
          <w:numId w:val="19"/>
        </w:numPr>
        <w:rPr>
          <w:rFonts w:ascii="Calibri" w:eastAsia="Consolas" w:hAnsi="Calibri" w:cs="Consolas"/>
          <w:color w:val="000000"/>
          <w:sz w:val="16"/>
          <w:szCs w:val="16"/>
        </w:rPr>
      </w:pPr>
      <w:r>
        <w:rPr>
          <w:rFonts w:ascii="Calibri" w:eastAsia="Consolas" w:hAnsi="Calibri" w:cs="Consolas"/>
          <w:color w:val="000000"/>
        </w:rPr>
        <w:t>You can find the Baz's for the given NodeID using</w:t>
      </w:r>
      <w:r>
        <w:rPr>
          <w:rFonts w:ascii="Calibri" w:eastAsia="Consolas" w:hAnsi="Calibri" w:cs="Consolas"/>
          <w:color w:val="000000"/>
        </w:rPr>
        <w:br/>
      </w:r>
      <w:r w:rsidR="00C578CE" w:rsidRPr="00F43544">
        <w:rPr>
          <w:rFonts w:ascii="Consolas" w:hAnsi="Consolas" w:cs="Consolas"/>
          <w:color w:val="000000"/>
          <w:sz w:val="16"/>
          <w:szCs w:val="16"/>
        </w:rPr>
        <w:t>BazInfoProvider.GetBazes().WhereIn(</w:t>
      </w:r>
      <w:r w:rsidR="00C578CE" w:rsidRPr="00F43544">
        <w:rPr>
          <w:rFonts w:ascii="Consolas" w:hAnsi="Consolas" w:cs="Consolas"/>
          <w:color w:val="A31515"/>
          <w:sz w:val="16"/>
          <w:szCs w:val="16"/>
        </w:rPr>
        <w:t>"BazID"</w:t>
      </w:r>
      <w:r w:rsidR="00C578CE" w:rsidRPr="00F43544">
        <w:rPr>
          <w:rFonts w:ascii="Consolas" w:hAnsi="Consolas" w:cs="Consolas"/>
          <w:color w:val="000000"/>
          <w:sz w:val="16"/>
          <w:szCs w:val="16"/>
        </w:rPr>
        <w:t>, NodeBazInfoProvider.GetNodeBazes().WhereEquals(</w:t>
      </w:r>
      <w:r w:rsidR="00C578CE" w:rsidRPr="00F43544">
        <w:rPr>
          <w:rFonts w:ascii="Consolas" w:hAnsi="Consolas" w:cs="Consolas"/>
          <w:color w:val="A31515"/>
          <w:sz w:val="16"/>
          <w:szCs w:val="16"/>
        </w:rPr>
        <w:t>"NodeID"</w:t>
      </w:r>
      <w:r w:rsidR="00C578CE" w:rsidRPr="00F43544">
        <w:rPr>
          <w:rFonts w:ascii="Consolas" w:hAnsi="Consolas" w:cs="Consolas"/>
          <w:color w:val="000000"/>
          <w:sz w:val="16"/>
          <w:szCs w:val="16"/>
        </w:rPr>
        <w:t>, TheNodeID).Select(x =&gt; x.BazID).ToList());</w:t>
      </w:r>
      <w:r w:rsidR="009669C9" w:rsidRPr="00F43544">
        <w:rPr>
          <w:rFonts w:ascii="Consolas" w:hAnsi="Consolas" w:cs="Consolas"/>
          <w:color w:val="000000"/>
          <w:sz w:val="16"/>
          <w:szCs w:val="16"/>
        </w:rPr>
        <w:br/>
      </w:r>
      <w:r>
        <w:rPr>
          <w:rFonts w:ascii="Calibri" w:eastAsia="Consolas" w:hAnsi="Calibri" w:cs="Consolas"/>
          <w:color w:val="000000"/>
        </w:rPr>
        <w:br/>
        <w:t>OR</w:t>
      </w:r>
      <w:r w:rsidR="009669C9">
        <w:rPr>
          <w:rFonts w:ascii="Calibri" w:eastAsia="Consolas" w:hAnsi="Calibri" w:cs="Consolas"/>
          <w:color w:val="000000"/>
        </w:rPr>
        <w:br/>
      </w:r>
      <w:r>
        <w:rPr>
          <w:rFonts w:ascii="Calibri" w:eastAsia="Consolas" w:hAnsi="Calibri" w:cs="Consolas"/>
          <w:color w:val="000000"/>
        </w:rPr>
        <w:br/>
      </w:r>
      <w:r w:rsidR="00C578CE" w:rsidRPr="00F43544">
        <w:rPr>
          <w:rFonts w:ascii="Consolas" w:hAnsi="Consolas" w:cs="Consolas"/>
          <w:color w:val="000000"/>
          <w:sz w:val="16"/>
          <w:szCs w:val="16"/>
        </w:rPr>
        <w:t>BazInfoProvider.GetBazes().Where(</w:t>
      </w:r>
      <w:r w:rsidR="00C578CE" w:rsidRPr="00F43544">
        <w:rPr>
          <w:rFonts w:ascii="Consolas" w:hAnsi="Consolas" w:cs="Consolas"/>
          <w:color w:val="0000FF"/>
          <w:sz w:val="16"/>
          <w:szCs w:val="16"/>
        </w:rPr>
        <w:t>string</w:t>
      </w:r>
      <w:r w:rsidR="00C578CE" w:rsidRPr="00F43544">
        <w:rPr>
          <w:rFonts w:ascii="Consolas" w:hAnsi="Consolas" w:cs="Consolas"/>
          <w:color w:val="000000"/>
          <w:sz w:val="16"/>
          <w:szCs w:val="16"/>
        </w:rPr>
        <w:t>.Format(</w:t>
      </w:r>
      <w:r w:rsidR="00C578CE" w:rsidRPr="00F43544">
        <w:rPr>
          <w:rFonts w:ascii="Consolas" w:hAnsi="Consolas" w:cs="Consolas"/>
          <w:color w:val="A31515"/>
          <w:sz w:val="16"/>
          <w:szCs w:val="16"/>
        </w:rPr>
        <w:t>"BazID in (Select BazID from Demo_NodeBaz where NodeID = {0}"</w:t>
      </w:r>
      <w:r w:rsidR="00C578CE" w:rsidRPr="00F43544">
        <w:rPr>
          <w:rFonts w:ascii="Consolas" w:hAnsi="Consolas" w:cs="Consolas"/>
          <w:color w:val="000000"/>
          <w:sz w:val="16"/>
          <w:szCs w:val="16"/>
        </w:rPr>
        <w:t>, NodeID);</w:t>
      </w:r>
    </w:p>
    <w:p w14:paraId="2A958C3F" w14:textId="77777777" w:rsidR="00995B72" w:rsidRDefault="00995B72" w:rsidP="00CE1AC4">
      <w:pPr>
        <w:pStyle w:val="Heading1"/>
      </w:pPr>
      <w:bookmarkStart w:id="23" w:name="_Enabling_Staging_on"/>
      <w:bookmarkStart w:id="24" w:name="_Hlk536615819"/>
      <w:bookmarkEnd w:id="23"/>
      <w:r>
        <w:t>Enabling Staging on Node-to-Object Bindings</w:t>
      </w:r>
    </w:p>
    <w:bookmarkEnd w:id="24"/>
    <w:p w14:paraId="46320ADA" w14:textId="77777777" w:rsidR="00995B72" w:rsidRDefault="00995B72">
      <w:pPr>
        <w:pStyle w:val="BodyText"/>
      </w:pPr>
      <w:r>
        <w:rPr>
          <w:rFonts w:ascii="Calibri" w:eastAsia="Consolas" w:hAnsi="Calibri" w:cs="Consolas"/>
          <w:color w:val="000000"/>
        </w:rPr>
        <w:t>While normal object to object bindings can be easily staged</w:t>
      </w:r>
      <w:r w:rsidR="003404B6">
        <w:rPr>
          <w:rFonts w:ascii="Calibri" w:eastAsia="Consolas" w:hAnsi="Calibri" w:cs="Consolas"/>
          <w:color w:val="000000"/>
        </w:rPr>
        <w:t xml:space="preserve"> with their parent</w:t>
      </w:r>
      <w:r>
        <w:rPr>
          <w:rFonts w:ascii="Calibri" w:eastAsia="Consolas" w:hAnsi="Calibri" w:cs="Consolas"/>
          <w:color w:val="000000"/>
        </w:rPr>
        <w:t xml:space="preserve"> through setting the Synchronization Settings properly on the TypeInfo, </w:t>
      </w:r>
      <w:r w:rsidR="003404B6">
        <w:rPr>
          <w:rFonts w:ascii="Calibri" w:eastAsia="Consolas" w:hAnsi="Calibri" w:cs="Consolas"/>
          <w:color w:val="000000"/>
        </w:rPr>
        <w:t xml:space="preserve">binding to a parent </w:t>
      </w:r>
      <w:r>
        <w:rPr>
          <w:rFonts w:ascii="Calibri" w:eastAsia="Consolas" w:hAnsi="Calibri" w:cs="Consolas"/>
          <w:color w:val="000000"/>
        </w:rPr>
        <w:t>Node</w:t>
      </w:r>
      <w:r w:rsidR="003404B6">
        <w:rPr>
          <w:rFonts w:ascii="Calibri" w:eastAsia="Consolas" w:hAnsi="Calibri" w:cs="Consolas"/>
          <w:color w:val="000000"/>
        </w:rPr>
        <w:t xml:space="preserve"> requires manual handling</w:t>
      </w:r>
      <w:r>
        <w:rPr>
          <w:rFonts w:ascii="Calibri" w:eastAsia="Consolas" w:hAnsi="Calibri" w:cs="Consolas"/>
          <w:color w:val="000000"/>
        </w:rPr>
        <w:t>.</w:t>
      </w:r>
      <w:r w:rsidR="005F1BBD">
        <w:rPr>
          <w:rFonts w:ascii="Calibri" w:eastAsia="Consolas" w:hAnsi="Calibri" w:cs="Consolas"/>
          <w:color w:val="000000"/>
        </w:rPr>
        <w:t xml:space="preserve"> </w:t>
      </w:r>
      <w:r>
        <w:rPr>
          <w:rFonts w:ascii="Calibri" w:eastAsia="Consolas" w:hAnsi="Calibri" w:cs="Consolas"/>
          <w:color w:val="000000"/>
        </w:rPr>
        <w:t>Below are the steps to enable Staging on Bound objects (such as Node Regions or Node Baz).</w:t>
      </w:r>
    </w:p>
    <w:p w14:paraId="08D72F5B" w14:textId="77777777" w:rsidR="00995B72" w:rsidRDefault="00C95556" w:rsidP="00CE1AC4">
      <w:pPr>
        <w:pStyle w:val="Heading2"/>
      </w:pPr>
      <w:bookmarkStart w:id="25" w:name="_Preparations:_Add_InitializationMod"/>
      <w:bookmarkEnd w:id="25"/>
      <w:r>
        <w:t>Preparations</w:t>
      </w:r>
      <w:r w:rsidR="00995B72">
        <w:t>: Add InitializationModule</w:t>
      </w:r>
    </w:p>
    <w:p w14:paraId="42406796" w14:textId="77777777" w:rsidR="00995B72" w:rsidRPr="00F43544" w:rsidRDefault="00995B72" w:rsidP="003404B6">
      <w:pPr>
        <w:pStyle w:val="BodyText"/>
        <w:numPr>
          <w:ilvl w:val="0"/>
          <w:numId w:val="22"/>
        </w:numPr>
        <w:autoSpaceDE w:val="0"/>
        <w:rPr>
          <w:rFonts w:ascii="Consolas" w:eastAsia="Consolas" w:hAnsi="Consolas" w:cs="Consolas"/>
          <w:color w:val="000000"/>
          <w:sz w:val="16"/>
          <w:szCs w:val="16"/>
        </w:rPr>
      </w:pPr>
      <w:r>
        <w:t>Create a new file at App_Code/CMSModules/Demo/DemoInitializationModule.cs</w:t>
      </w:r>
      <w: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CMS.Base;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CMS.DataEngine;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CMS.DocumentEngine;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CMS.Synchronization;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Demo;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System.Data;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System.Linq;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CMS.EventLog;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System.Collections.Generic;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RelationshipsExtended;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CMS.Taxonomy;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[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assembly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: RegisterModule(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typeof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(DemoInitializationModule))]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  <w:t>p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ublic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class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2B91AF"/>
          <w:sz w:val="16"/>
          <w:szCs w:val="16"/>
        </w:rPr>
        <w:t>DemoInitializationModule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: Module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DemoInitializationModule() :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base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"DemoInitializationModule"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) { }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protected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override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OnInit()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base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.OnInit();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3404B6" w:rsidRPr="00F43544">
        <w:rPr>
          <w:rFonts w:ascii="Consolas" w:eastAsia="Consolas" w:hAnsi="Consolas" w:cs="Consolas"/>
          <w:color w:val="70AD47" w:themeColor="accent6"/>
          <w:sz w:val="16"/>
          <w:szCs w:val="16"/>
        </w:rPr>
        <w:t xml:space="preserve">    // Custom Items here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3404B6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14:paraId="3BD2C1CE" w14:textId="77777777" w:rsidR="00995B72" w:rsidRDefault="00995B72" w:rsidP="00CE1AC4">
      <w:pPr>
        <w:pStyle w:val="Heading3"/>
      </w:pPr>
      <w:bookmarkStart w:id="26" w:name="_Set_Staging_Settings"/>
      <w:bookmarkEnd w:id="26"/>
      <w:r>
        <w:t>Set Staging Settings to bind objects to Document</w:t>
      </w:r>
    </w:p>
    <w:p w14:paraId="1F61CD49" w14:textId="77777777" w:rsidR="00995B72" w:rsidRDefault="00995B72">
      <w:pPr>
        <w:pStyle w:val="BodyText"/>
      </w:pPr>
      <w:r>
        <w:t>By default, if you set the Binding object's SynchronizationSettings.LogSynchronization to SynchronizationTypeEnum.</w:t>
      </w:r>
      <w:r>
        <w:rPr>
          <w:rFonts w:ascii="Consolas" w:eastAsia="Consolas" w:hAnsi="Consolas" w:cs="Consolas"/>
          <w:color w:val="000000"/>
          <w:sz w:val="19"/>
          <w:szCs w:val="19"/>
        </w:rPr>
        <w:t>LogSynchronization</w:t>
      </w:r>
      <w:r>
        <w:t>, each time you add or remove a binding, an individual staging task is generated.</w:t>
      </w:r>
      <w:r w:rsidR="005F1BBD">
        <w:t xml:space="preserve"> </w:t>
      </w:r>
      <w:r>
        <w:t xml:space="preserve">This can be less than desirable though because you can't re-sync a node and </w:t>
      </w:r>
      <w:r w:rsidR="00144699">
        <w:t>its</w:t>
      </w:r>
      <w:r>
        <w:t xml:space="preserve"> bindings, they are disconnected.</w:t>
      </w:r>
      <w:r w:rsidR="005F1BBD">
        <w:t xml:space="preserve"> </w:t>
      </w:r>
      <w:r>
        <w:t>The following section shows you how to make it where Node to object bindings will instead append their data to Document Update tasks, so when you push a document, it pushes all the relationships with it, and allows you to re-syn</w:t>
      </w:r>
      <w:r w:rsidR="00144699">
        <w:t>chronize</w:t>
      </w:r>
      <w:r>
        <w:t xml:space="preserve"> a node with </w:t>
      </w:r>
      <w:r w:rsidR="00144699">
        <w:t>its</w:t>
      </w:r>
      <w:r>
        <w:t xml:space="preserve"> bound objects by simply resynchronizing that page.</w:t>
      </w:r>
    </w:p>
    <w:p w14:paraId="060D2E02" w14:textId="77777777" w:rsidR="00995B72" w:rsidRDefault="00995B72" w:rsidP="00CE1AC4">
      <w:pPr>
        <w:pStyle w:val="Heading4"/>
      </w:pPr>
      <w:bookmarkStart w:id="27" w:name="_Node_Baz_(Node"/>
      <w:bookmarkEnd w:id="27"/>
      <w:r>
        <w:t>Node Baz (Node to Object), Node Foo (Node to Object w/Order), Node Regions</w:t>
      </w:r>
      <w:r w:rsidR="00D23F3F">
        <w:t xml:space="preserve"> (Node to Object)</w:t>
      </w:r>
    </w:p>
    <w:p w14:paraId="42AAB6F4" w14:textId="77777777" w:rsidR="00995B72" w:rsidRDefault="00995B72">
      <w:pPr>
        <w:pStyle w:val="BodyText"/>
        <w:numPr>
          <w:ilvl w:val="0"/>
          <w:numId w:val="20"/>
        </w:numPr>
      </w:pPr>
      <w:r>
        <w:t xml:space="preserve">In Visual Studios, open the </w:t>
      </w:r>
      <w:r w:rsidR="00D23F3F">
        <w:t>various info files</w:t>
      </w:r>
      <w:r>
        <w:t xml:space="preserve"> (NodeBazInfo.cs, NodeFooInfo.cs, NodeRegionInfo.cs)</w:t>
      </w:r>
    </w:p>
    <w:p w14:paraId="2A397945" w14:textId="77777777" w:rsidR="00995B72" w:rsidRPr="00F43544" w:rsidRDefault="00995B72" w:rsidP="00D23F3F">
      <w:pPr>
        <w:pStyle w:val="BodyText"/>
        <w:numPr>
          <w:ilvl w:val="1"/>
          <w:numId w:val="20"/>
        </w:numPr>
        <w:autoSpaceDE w:val="0"/>
        <w:rPr>
          <w:sz w:val="16"/>
          <w:szCs w:val="16"/>
        </w:rPr>
      </w:pPr>
      <w:r>
        <w:t>In the new ObjectTypeInfo declaration, add this:</w:t>
      </w:r>
      <w: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SynchronizationSettings =</w:t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D23F3F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D23F3F" w:rsidRPr="00F43544">
        <w:rPr>
          <w:rFonts w:ascii="Consolas" w:eastAsia="Consolas" w:hAnsi="Consolas" w:cs="Consolas"/>
          <w:color w:val="008000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Logging is handled separately</w:t>
      </w:r>
      <w:r w:rsidR="00D23F3F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="00D23F3F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LogSynchronization = SynchronizationTypeEnum.None</w:t>
      </w:r>
      <w:r w:rsidR="00D23F3F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},</w:t>
      </w:r>
    </w:p>
    <w:p w14:paraId="79EE229B" w14:textId="77777777" w:rsidR="00995B72" w:rsidRDefault="00995B72" w:rsidP="00CE1AC4">
      <w:pPr>
        <w:pStyle w:val="Heading2"/>
      </w:pPr>
      <w:bookmarkStart w:id="28" w:name="_Trigger_Document_Updates"/>
      <w:bookmarkEnd w:id="28"/>
      <w:r>
        <w:t>Trigger Document Updates on Binding Inset/Update/Delete</w:t>
      </w:r>
    </w:p>
    <w:p w14:paraId="3FB28CA5" w14:textId="77777777" w:rsidR="00995B72" w:rsidRDefault="00995B72" w:rsidP="00CE1AC4">
      <w:pPr>
        <w:pStyle w:val="Heading3"/>
      </w:pPr>
      <w:bookmarkStart w:id="29" w:name="_Node_Baz_&amp;"/>
      <w:bookmarkEnd w:id="29"/>
      <w:r>
        <w:t>Node Baz &amp; Node Regions (Node to Object w/out Binding)</w:t>
      </w:r>
    </w:p>
    <w:p w14:paraId="3FCA64FE" w14:textId="77777777" w:rsidR="00995B72" w:rsidRPr="00F43544" w:rsidRDefault="00995B72" w:rsidP="006018D2">
      <w:pPr>
        <w:pStyle w:val="BodyText"/>
        <w:numPr>
          <w:ilvl w:val="0"/>
          <w:numId w:val="21"/>
        </w:numPr>
        <w:autoSpaceDE w:val="0"/>
        <w:rPr>
          <w:sz w:val="16"/>
          <w:szCs w:val="16"/>
        </w:rPr>
      </w:pPr>
      <w:r>
        <w:t>Add the following to the DemoInitializationModule's OnInit();</w:t>
      </w:r>
      <w:r>
        <w:br/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Manually Trigger document update staging task.</w:t>
      </w:r>
      <w:r w:rsidR="005706FE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NodeBazInfo.TYPEINFO.Events.Insert.After += NodeBaz_Insert_Or_Delete_After;</w:t>
      </w:r>
      <w:r w:rsidR="005706FE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NodeBazInfo.TYPEINFO.Events.Delete.After += NodeBaz_Insert_Or_Delete_After;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Manually Trigger document update staging task.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NodeRegionInfo.TYPEINFO.Events.Insert.After += NodeRegion_Insert_Or_Delete_After;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NodeRegionInfo.TYPEINFO.Events.Delete.After += NodeRegion_Insert_Or_Delete_After;</w:t>
      </w:r>
    </w:p>
    <w:p w14:paraId="52912FF3" w14:textId="77777777" w:rsidR="00995B72" w:rsidRPr="00F43544" w:rsidRDefault="00995B72" w:rsidP="00F0414C">
      <w:pPr>
        <w:pStyle w:val="BodyText"/>
        <w:numPr>
          <w:ilvl w:val="0"/>
          <w:numId w:val="21"/>
        </w:numPr>
        <w:autoSpaceDE w:val="0"/>
        <w:rPr>
          <w:rFonts w:ascii="Consolas" w:eastAsia="Consolas" w:hAnsi="Consolas" w:cs="Consolas"/>
          <w:color w:val="000000"/>
          <w:sz w:val="16"/>
          <w:szCs w:val="16"/>
        </w:rPr>
      </w:pPr>
      <w:r>
        <w:t>Add the following methods to the DemoInitializationModule</w:t>
      </w:r>
      <w:r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NodeBaz_Insert_Or_Delete_After(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object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sender, ObjectEventArgs e)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RelHelper.HandleNodeBindingInsertUpdateDeleteEvent(((NodeBazInfo)e.Object).NodeID,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"demo.nodebaz"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F0414C" w:rsidRPr="00F0414C">
        <w:rPr>
          <w:rFonts w:ascii="Consolas" w:eastAsia="Consolas" w:hAnsi="Consolas" w:cs="Consolas"/>
          <w:color w:val="0000FF"/>
          <w:sz w:val="16"/>
          <w:szCs w:val="16"/>
        </w:rPr>
        <w:t xml:space="preserve">private void </w:t>
      </w:r>
      <w:r w:rsidR="00F0414C" w:rsidRPr="00F0414C">
        <w:rPr>
          <w:rFonts w:ascii="Consolas" w:eastAsia="Consolas" w:hAnsi="Consolas" w:cs="Consolas"/>
          <w:sz w:val="16"/>
          <w:szCs w:val="16"/>
        </w:rPr>
        <w:t>NodeRegion_Insert_Or_Delete_After</w:t>
      </w:r>
      <w:r w:rsidR="00F0414C" w:rsidRPr="00F0414C">
        <w:rPr>
          <w:rFonts w:ascii="Consolas" w:eastAsia="Consolas" w:hAnsi="Consolas" w:cs="Consolas"/>
          <w:color w:val="0000FF"/>
          <w:sz w:val="16"/>
          <w:szCs w:val="16"/>
        </w:rPr>
        <w:t xml:space="preserve">(object </w:t>
      </w:r>
      <w:r w:rsidR="00F0414C" w:rsidRPr="00F0414C">
        <w:rPr>
          <w:rFonts w:ascii="Consolas" w:eastAsia="Consolas" w:hAnsi="Consolas" w:cs="Consolas"/>
          <w:sz w:val="16"/>
          <w:szCs w:val="16"/>
        </w:rPr>
        <w:t>sender, ObjectEventArgs e</w:t>
      </w:r>
      <w:r w:rsidR="00F0414C" w:rsidRPr="00F0414C">
        <w:rPr>
          <w:rFonts w:ascii="Consolas" w:eastAsia="Consolas" w:hAnsi="Consolas" w:cs="Consolas"/>
          <w:color w:val="0000FF"/>
          <w:sz w:val="16"/>
          <w:szCs w:val="16"/>
        </w:rPr>
        <w:t>)</w:t>
      </w:r>
      <w:r w:rsidR="00F0414C">
        <w:rPr>
          <w:rFonts w:ascii="Consolas" w:eastAsia="Consolas" w:hAnsi="Consolas" w:cs="Consolas"/>
          <w:color w:val="0000FF"/>
          <w:sz w:val="16"/>
          <w:szCs w:val="16"/>
        </w:rPr>
        <w:br/>
      </w:r>
      <w:r w:rsidR="00F0414C" w:rsidRPr="00F0414C">
        <w:rPr>
          <w:rFonts w:ascii="Consolas" w:eastAsia="Consolas" w:hAnsi="Consolas" w:cs="Consolas"/>
          <w:sz w:val="16"/>
          <w:szCs w:val="16"/>
        </w:rPr>
        <w:t>{</w:t>
      </w:r>
      <w:r w:rsidR="00F0414C" w:rsidRPr="00F0414C">
        <w:rPr>
          <w:rFonts w:ascii="Consolas" w:eastAsia="Consolas" w:hAnsi="Consolas" w:cs="Consolas"/>
          <w:sz w:val="16"/>
          <w:szCs w:val="16"/>
        </w:rPr>
        <w:br/>
        <w:t xml:space="preserve">  RelHelper.HandleNodeBindingInsertUpdateDeleteEvent(((NodeRegionInfo)e.Object).NodeID, </w:t>
      </w:r>
      <w:r w:rsidR="00F0414C" w:rsidRPr="00F0414C">
        <w:rPr>
          <w:rFonts w:ascii="Consolas" w:eastAsia="Consolas" w:hAnsi="Consolas" w:cs="Consolas"/>
          <w:color w:val="FF0000"/>
          <w:sz w:val="16"/>
          <w:szCs w:val="16"/>
        </w:rPr>
        <w:t>"demo.noderegion"</w:t>
      </w:r>
      <w:r w:rsidR="00F0414C" w:rsidRPr="00F0414C">
        <w:rPr>
          <w:rFonts w:ascii="Consolas" w:eastAsia="Consolas" w:hAnsi="Consolas" w:cs="Consolas"/>
          <w:sz w:val="16"/>
          <w:szCs w:val="16"/>
        </w:rPr>
        <w:t>);</w:t>
      </w:r>
      <w:r w:rsidR="00F0414C" w:rsidRPr="00F0414C">
        <w:rPr>
          <w:rFonts w:ascii="Consolas" w:eastAsia="Consolas" w:hAnsi="Consolas" w:cs="Consolas"/>
          <w:sz w:val="16"/>
          <w:szCs w:val="16"/>
        </w:rPr>
        <w:br/>
        <w:t>}</w:t>
      </w:r>
    </w:p>
    <w:p w14:paraId="26E968A7" w14:textId="77777777" w:rsidR="00995B72" w:rsidRDefault="00995B72">
      <w:pPr>
        <w:pStyle w:val="BodyText"/>
      </w:pPr>
    </w:p>
    <w:p w14:paraId="63608D4E" w14:textId="77777777" w:rsidR="00995B72" w:rsidRDefault="00995B72" w:rsidP="00CE1AC4">
      <w:pPr>
        <w:pStyle w:val="Heading3"/>
      </w:pPr>
      <w:bookmarkStart w:id="30" w:name="_Node_Foo_(Node"/>
      <w:bookmarkEnd w:id="30"/>
      <w:r>
        <w:t>Node Foo (Node to Object w/ Ordering)</w:t>
      </w:r>
    </w:p>
    <w:p w14:paraId="0A19E3D9" w14:textId="77777777" w:rsidR="00995B72" w:rsidRDefault="00995B72" w:rsidP="006018D2">
      <w:pPr>
        <w:pStyle w:val="BodyText"/>
        <w:numPr>
          <w:ilvl w:val="0"/>
          <w:numId w:val="23"/>
        </w:numPr>
        <w:autoSpaceDE w:val="0"/>
      </w:pPr>
      <w:r>
        <w:t>Add the following to the DemoInitializationModule's OnInit();</w:t>
      </w:r>
      <w:r w:rsidR="006018D2">
        <w:br/>
      </w:r>
      <w:r w:rsidRPr="0090520E">
        <w:rPr>
          <w:rFonts w:ascii="Consolas" w:eastAsia="Consolas" w:hAnsi="Consolas" w:cs="Consolas"/>
          <w:color w:val="008000"/>
          <w:sz w:val="16"/>
          <w:szCs w:val="16"/>
        </w:rPr>
        <w:t>// Manually Trigger document update staging task.</w:t>
      </w:r>
      <w:r w:rsidR="006018D2" w:rsidRPr="0090520E">
        <w:rPr>
          <w:rFonts w:ascii="Consolas" w:eastAsia="Consolas" w:hAnsi="Consolas" w:cs="Consolas"/>
          <w:color w:val="008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NodeFooInfo.TYPEINFO.Events.Insert.After += NodeFoo_Insert_Or_Update_Or_Delete_After;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NodeFooInfo.TYPEINFO.Events.Update.After += NodeFoo_Insert_Or_Update_Or_Delete_After;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NodeFooInfo.TYPEINFO.Events.Delete.After += NodeFoo_Insert_Or_Update_Or_Delete_After;</w:t>
      </w:r>
    </w:p>
    <w:p w14:paraId="1E46AEA3" w14:textId="77777777" w:rsidR="00995B72" w:rsidRDefault="00995B72" w:rsidP="006018D2">
      <w:pPr>
        <w:pStyle w:val="BodyText"/>
        <w:numPr>
          <w:ilvl w:val="0"/>
          <w:numId w:val="23"/>
        </w:numPr>
        <w:autoSpaceDE w:val="0"/>
      </w:pPr>
      <w:r>
        <w:t>Add the following method to the DemoInitializationModule</w:t>
      </w:r>
      <w: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NodeFoo_Insert_Or_Update_Or_Delete_</w:t>
      </w:r>
      <w:proofErr w:type="gramStart"/>
      <w:r w:rsidRPr="0090520E">
        <w:rPr>
          <w:rFonts w:ascii="Consolas" w:eastAsia="Consolas" w:hAnsi="Consolas" w:cs="Consolas"/>
          <w:color w:val="000000"/>
          <w:sz w:val="16"/>
          <w:szCs w:val="16"/>
        </w:rPr>
        <w:t>After(</w:t>
      </w:r>
      <w:proofErr w:type="gramEnd"/>
      <w:r w:rsidRPr="0090520E">
        <w:rPr>
          <w:rFonts w:ascii="Consolas" w:eastAsia="Consolas" w:hAnsi="Consolas" w:cs="Consolas"/>
          <w:color w:val="0000FF"/>
          <w:sz w:val="16"/>
          <w:szCs w:val="16"/>
        </w:rPr>
        <w:t>object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sender, ObjectEventArgs e)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RelHelper.HandleNodeBindingInsertUpdateDeleteEvent(((NodeFooInfo)e.Object).NodeID,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"demo.nodefoo"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14:paraId="18A65C8A" w14:textId="77777777" w:rsidR="00995B72" w:rsidRDefault="00995B72" w:rsidP="00CE1AC4">
      <w:pPr>
        <w:pStyle w:val="Heading2"/>
      </w:pPr>
      <w:bookmarkStart w:id="31" w:name="_Add_Node-binding_data"/>
      <w:bookmarkEnd w:id="31"/>
      <w:r>
        <w:t>Add Node-binding data to Document Staging Task Data</w:t>
      </w:r>
    </w:p>
    <w:p w14:paraId="4138CBE3" w14:textId="77777777" w:rsidR="00995B72" w:rsidRDefault="00995B72">
      <w:pPr>
        <w:pStyle w:val="BodyText"/>
      </w:pPr>
      <w:r>
        <w:t>Note that in this example, we combined all 3 into one call, you should be able to understand the code and adjust as needed.</w:t>
      </w:r>
    </w:p>
    <w:p w14:paraId="3AF28E52" w14:textId="77777777" w:rsidR="00995B72" w:rsidRDefault="00995B72" w:rsidP="006018D2">
      <w:pPr>
        <w:pStyle w:val="BodyText"/>
        <w:numPr>
          <w:ilvl w:val="0"/>
          <w:numId w:val="24"/>
        </w:numPr>
        <w:autoSpaceDE w:val="0"/>
      </w:pPr>
      <w:r>
        <w:t xml:space="preserve">Add the following to the DemoInitializationModule's </w:t>
      </w:r>
      <w:proofErr w:type="gramStart"/>
      <w:r>
        <w:t>OnInit(</w:t>
      </w:r>
      <w:proofErr w:type="gramEnd"/>
      <w:r>
        <w:t>);</w:t>
      </w:r>
      <w:r w:rsidR="006018D2">
        <w:br/>
      </w:r>
      <w:r w:rsidRPr="0090520E">
        <w:rPr>
          <w:rFonts w:ascii="Consolas" w:eastAsia="Consolas" w:hAnsi="Consolas" w:cs="Consolas"/>
          <w:color w:val="008000"/>
          <w:sz w:val="16"/>
          <w:szCs w:val="16"/>
        </w:rPr>
        <w:t>// Manually add items to Document Update task</w:t>
      </w:r>
      <w:r w:rsidR="006018D2" w:rsidRPr="0090520E">
        <w:rPr>
          <w:rFonts w:ascii="Consolas" w:eastAsia="Consolas" w:hAnsi="Consolas" w:cs="Consolas"/>
          <w:color w:val="008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StagingEvents.LogTask.Before += LogTask_Before;</w:t>
      </w:r>
    </w:p>
    <w:p w14:paraId="064AA4E0" w14:textId="77777777" w:rsidR="00995B72" w:rsidRPr="0090520E" w:rsidRDefault="00995B72" w:rsidP="006018D2">
      <w:pPr>
        <w:pStyle w:val="BodyText"/>
        <w:numPr>
          <w:ilvl w:val="0"/>
          <w:numId w:val="24"/>
        </w:numPr>
        <w:autoSpaceDE w:val="0"/>
        <w:rPr>
          <w:sz w:val="16"/>
          <w:szCs w:val="16"/>
        </w:rPr>
      </w:pPr>
      <w:r>
        <w:t>Add the following method to the DemoInitializationModule</w:t>
      </w:r>
      <w:r>
        <w:br/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LogTask_Before(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object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sender, StagingLogTaskEventArgs e)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RelHelper.UpdateTaskDataWithNodeBinding(e,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NodeBinding_DocumentLogTaskBefore_Configuration[]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6018D2" w:rsidRPr="0090520E">
        <w:rPr>
          <w:rFonts w:ascii="Consolas" w:eastAsia="Consolas" w:hAnsi="Consolas" w:cs="Consolas"/>
          <w:color w:val="0000FF"/>
          <w:sz w:val="16"/>
          <w:szCs w:val="16"/>
        </w:rPr>
        <w:t xml:space="preserve">  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NodeBinding_DocumentLogTaskBefore_Configuration(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NodeBazInfo(),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 = {0}"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),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NodeBinding_DocumentLogTaskBefore_Configuration(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NodeFooInfo(),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 = {0}"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),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NodeBinding_DocumentLogTaskBefore_Configuration(</w:t>
      </w:r>
      <w:r w:rsidRPr="0090520E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 xml:space="preserve"> NodeRegionInfo(), </w:t>
      </w:r>
      <w:r w:rsidRPr="0090520E">
        <w:rPr>
          <w:rFonts w:ascii="Consolas" w:eastAsia="Consolas" w:hAnsi="Consolas" w:cs="Consolas"/>
          <w:color w:val="A31515"/>
          <w:sz w:val="16"/>
          <w:szCs w:val="16"/>
        </w:rPr>
        <w:t>"NodeID = {0}"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90520E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6018D2" w:rsidRPr="0090520E">
        <w:rPr>
          <w:rFonts w:ascii="Consolas" w:eastAsia="Consolas" w:hAnsi="Consolas" w:cs="Consolas"/>
          <w:color w:val="000000"/>
          <w:sz w:val="16"/>
          <w:szCs w:val="16"/>
        </w:rPr>
        <w:br/>
        <w:t>}</w:t>
      </w:r>
    </w:p>
    <w:p w14:paraId="78A3EAFB" w14:textId="77777777" w:rsidR="00995B72" w:rsidRDefault="00995B72" w:rsidP="00CE1AC4">
      <w:pPr>
        <w:pStyle w:val="Heading2"/>
      </w:pPr>
      <w:bookmarkStart w:id="32" w:name="_Manually_handle_the"/>
      <w:bookmarkEnd w:id="32"/>
      <w:r>
        <w:t>Manually handle the Node to Object data on Task Processes</w:t>
      </w:r>
    </w:p>
    <w:p w14:paraId="437A9592" w14:textId="77777777" w:rsidR="00995B72" w:rsidRDefault="006018D2">
      <w:pPr>
        <w:pStyle w:val="BodyText"/>
      </w:pPr>
      <w:r>
        <w:t>Note that in</w:t>
      </w:r>
      <w:r w:rsidR="00995B72">
        <w:t xml:space="preserve"> this example, we again combined all the items into a single method.</w:t>
      </w:r>
      <w:r w:rsidR="005F1BBD">
        <w:t xml:space="preserve"> </w:t>
      </w:r>
      <w:r>
        <w:br/>
        <w:t>Please pay special attention to how the Node-to-Object binding with Ordering has additional logic</w:t>
      </w:r>
      <w:r w:rsidR="00FC044C">
        <w:br/>
        <w:t>Make sure your target environment has this same Code files and database objects for it to processes properly.</w:t>
      </w:r>
    </w:p>
    <w:p w14:paraId="50C8DB94" w14:textId="77777777" w:rsidR="00995B72" w:rsidRPr="00F43544" w:rsidRDefault="00995B72" w:rsidP="006018D2">
      <w:pPr>
        <w:pStyle w:val="BodyText"/>
        <w:numPr>
          <w:ilvl w:val="0"/>
          <w:numId w:val="25"/>
        </w:numPr>
        <w:autoSpaceDE w:val="0"/>
        <w:rPr>
          <w:sz w:val="16"/>
          <w:szCs w:val="16"/>
        </w:rPr>
      </w:pPr>
      <w:r>
        <w:t xml:space="preserve">Add the following to the DemoInitializationModule's </w:t>
      </w:r>
      <w:proofErr w:type="gramStart"/>
      <w:r>
        <w:t>OnInit(</w:t>
      </w:r>
      <w:proofErr w:type="gramEnd"/>
      <w:r>
        <w:t>)</w:t>
      </w:r>
      <w:r w:rsidR="006018D2">
        <w:br/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Manuall handle the Staging Task and processes our Node bound objects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StagingEvents.ProcessTask.After += ProcessTask_After;</w:t>
      </w:r>
    </w:p>
    <w:p w14:paraId="54FB4C56" w14:textId="1C87BD94" w:rsidR="009A22E4" w:rsidRPr="009A22E4" w:rsidRDefault="00995B72" w:rsidP="009A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t>Add the following method to the DemoInitializationModule</w:t>
      </w:r>
      <w:r w:rsidR="006018D2">
        <w:br/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ProcessTask_After(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object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sender, StagingSynchronizationEventArgs e)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FF"/>
          <w:sz w:val="16"/>
          <w:szCs w:val="16"/>
        </w:rPr>
        <w:t xml:space="preserve">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(e.TaskType == TaskTypeEnum.UpdateDocument)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First table is the Node Data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DataTable NodeTable = e.TaskData.Tables[0];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(NodeTable !=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&amp;&amp; NodeTable.Columns.Contains(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"NodeGuid"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))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Get node ID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  <w:t xml:space="preserve">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TreeNode NodeObj =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DocumentQuery().WhereEquals(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"NodeGUID"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NodeTable.Rows[0][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"NodeGuid"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]).FirstObject;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Don't want to trigger updates as we set the data in the database, so we won't log synchronziations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FF"/>
          <w:sz w:val="16"/>
          <w:szCs w:val="16"/>
        </w:rPr>
        <w:t xml:space="preserve">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using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CMSActionContext()</w:t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{LogSynchronization =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false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LogIntegration =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false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808080"/>
          <w:sz w:val="16"/>
          <w:szCs w:val="16"/>
        </w:rPr>
        <w:t>#region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"Node Baz (Node object w/out Ordering)"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Get NodeBaz and Handle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List&lt;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&gt; BazIDs = RelHelper.NewBoundObjectIDs(e,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"demo.nodebaz"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"BazID"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BazInfo.TYPEINFO);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NodeBazInfoProvider.GetNodeBazes().WhereEquals(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NodeObj.NodeID).WhereNotIn(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"BazID"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BazIDs).ForEachObject(x =&gt; x.Delete());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List&lt;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&gt; CurrentBazIDs = NodeBazInfoProvider.GetNodeBazes().WhereEquals(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NodeObj.NodeID).Select(x =&gt; x.BazID).ToList();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foreach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NewBazID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BazIDs.Except(CurrentBazIDs))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NodeBazInfoProvider.AddTreeToBaz(NodeObj.NodeID, NewBazID);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808080"/>
          <w:sz w:val="16"/>
          <w:szCs w:val="16"/>
        </w:rPr>
        <w:t>#endregion</w:t>
      </w:r>
      <w:r w:rsidR="006018D2" w:rsidRPr="00F43544">
        <w:rPr>
          <w:rFonts w:ascii="Consolas" w:eastAsia="Consolas" w:hAnsi="Consolas" w:cs="Consolas"/>
          <w:color w:val="80808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F43544">
        <w:rPr>
          <w:rFonts w:ascii="Consolas" w:eastAsia="Consolas" w:hAnsi="Consolas" w:cs="Consolas"/>
          <w:color w:val="808080"/>
          <w:sz w:val="16"/>
          <w:szCs w:val="16"/>
        </w:rPr>
        <w:t>#region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"Node Region (Node object w/out Ordering)"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Get NodeRegion and Handle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List&lt;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&gt; RegionCategoryIDs = RelHelper.NewBoundObjectIDs(e,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"demo.nodeRegion"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"RegionCategoryID"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CategoryInfo.TYPEINFO);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NodeRegionInfoProvider.GetNodeRegions().WhereEquals(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NodeObj.NodeID).WhereNotIn(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"RegionCategoryID"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RegionCategoryIDs).ForEachObject(x =&gt; x.Delete());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List&lt;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&gt; CurrentRegionCategoryIDs = NodeRegionInfoProvider.GetNodeRegions().WhereEquals(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NodeObj.NodeID).Select(x =&gt; x.RegionCategoryID).ToList();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foreach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NewRegionCategoryID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RegionCategoryIDs.Except(CurrentRegionCategoryIDs))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NodeRegionInfoProvider.AddTreeToCategory(NodeObj.NodeID, NewRegionCategoryID);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808080"/>
          <w:sz w:val="16"/>
          <w:szCs w:val="16"/>
        </w:rPr>
        <w:t>#endregion</w:t>
      </w:r>
      <w:r w:rsidR="006018D2" w:rsidRPr="00F43544">
        <w:rPr>
          <w:rFonts w:ascii="Consolas" w:eastAsia="Consolas" w:hAnsi="Consolas" w:cs="Consolas"/>
          <w:color w:val="80808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808080"/>
          <w:sz w:val="16"/>
          <w:szCs w:val="16"/>
        </w:rPr>
        <w:br/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F43544">
        <w:rPr>
          <w:rFonts w:ascii="Consolas" w:eastAsia="Consolas" w:hAnsi="Consolas" w:cs="Consolas"/>
          <w:color w:val="808080"/>
          <w:sz w:val="16"/>
          <w:szCs w:val="16"/>
        </w:rPr>
        <w:t>#region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"Node Foo</w:t>
      </w:r>
      <w:r w:rsidR="005F1BBD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(Node object with Ordering)"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Get NodeFoo and Handle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List&lt;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&gt; FooIDInOrders = RelHelper.NewOrderedBoundObjectIDs(e,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"demo.nodeFoo"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"NodeFooOrder"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FooInfo.TYPEINFO);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NodeFooInfoProvider.GetNodeFoos().WhereEquals(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NodeObj.NodeID).WhereNotIn(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"FooID"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FooIDInOrders).ForEachObject(x =&gt; x.Delete());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List&lt;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&gt; CurrentFooIDs = NodeFooInfoProvider.GetNodeFoos().WhereEquals(</w:t>
      </w:r>
      <w:r w:rsidRPr="00F43544">
        <w:rPr>
          <w:rFonts w:ascii="Consolas" w:eastAsia="Consolas" w:hAnsi="Consolas" w:cs="Consolas"/>
          <w:color w:val="A31515"/>
          <w:sz w:val="16"/>
          <w:szCs w:val="16"/>
        </w:rPr>
        <w:t>"NodeID"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, NodeObj.NodeID).Select(x =&gt; x.FooID).ToList();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foreach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NewFooID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FooIDInOrders.Except(CurrentFooIDs))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NodeFooInfoProvider.AddTreeToFoo(NodeObj.NodeID, NewFooID);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8000"/>
          <w:sz w:val="16"/>
          <w:szCs w:val="16"/>
        </w:rPr>
        <w:t>// Now handle the orderin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t>g</w:t>
      </w:r>
      <w:r w:rsidR="006018D2" w:rsidRPr="00F43544">
        <w:rPr>
          <w:rFonts w:ascii="Consolas" w:eastAsia="Consolas" w:hAnsi="Consolas" w:cs="Consolas"/>
          <w:color w:val="008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for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FooIndex = 0; FooIndex &lt; FooIDInOrders.Count; FooIndex++)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FooID = FooIDInOrders[FooIndex];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NodeFooInfo CurrentObj = NodeFooInfoProvider.GetNodeFooInfo(NodeObj.NodeID, FooID);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(CurrentObj != </w:t>
      </w:r>
      <w:r w:rsidRPr="00F43544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&amp;&amp; CurrentObj.NodeFooOrder != (FooIndex + 1))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CurrentObj.SetObjectOrder(FooIndex + 1);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  </w:t>
      </w:r>
      <w:r w:rsidRPr="00F43544">
        <w:rPr>
          <w:rFonts w:ascii="Consolas" w:eastAsia="Consolas" w:hAnsi="Consolas" w:cs="Consolas"/>
          <w:color w:val="808080"/>
          <w:sz w:val="16"/>
          <w:szCs w:val="16"/>
        </w:rPr>
        <w:t>#endregion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  </w:t>
      </w:r>
      <w:r w:rsidRPr="009A22E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9A22E4" w:rsidRPr="009A22E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9A22E4" w:rsidRPr="009A22E4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="009A22E4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9A22E4" w:rsidRPr="009A22E4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9A22E4" w:rsidRPr="009A22E4">
        <w:rPr>
          <w:rFonts w:ascii="Consolas" w:hAnsi="Consolas" w:cs="Consolas"/>
          <w:color w:val="0000FF"/>
          <w:sz w:val="16"/>
          <w:szCs w:val="16"/>
        </w:rPr>
        <w:t>if</w:t>
      </w:r>
      <w:r w:rsidR="009A22E4" w:rsidRPr="009A22E4">
        <w:rPr>
          <w:rFonts w:ascii="Consolas" w:hAnsi="Consolas" w:cs="Consolas"/>
          <w:color w:val="000000"/>
          <w:sz w:val="16"/>
          <w:szCs w:val="16"/>
        </w:rPr>
        <w:t xml:space="preserve"> (RelHelper.IsStagingEnabled(NodeObj.NodeSiteID))</w:t>
      </w:r>
    </w:p>
    <w:p w14:paraId="47AC5389" w14:textId="16916E22" w:rsidR="009A22E4" w:rsidRPr="009A22E4" w:rsidRDefault="009A22E4" w:rsidP="009A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22E4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14:paraId="390D95DF" w14:textId="1660DE14" w:rsidR="009A22E4" w:rsidRPr="009A22E4" w:rsidRDefault="009A22E4" w:rsidP="009A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22E4"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9A22E4">
        <w:rPr>
          <w:rFonts w:ascii="Consolas" w:hAnsi="Consolas" w:cs="Consolas"/>
          <w:color w:val="008000"/>
          <w:sz w:val="16"/>
          <w:szCs w:val="16"/>
        </w:rPr>
        <w:t>// Check if we need to generate a task for a server that isn't the origin server</w:t>
      </w:r>
    </w:p>
    <w:p w14:paraId="449C98ED" w14:textId="4386FE2C" w:rsidR="00995B72" w:rsidRPr="00F43544" w:rsidRDefault="009A22E4" w:rsidP="009A22E4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 w:rsidRPr="009A22E4">
        <w:rPr>
          <w:rFonts w:ascii="Consolas" w:hAnsi="Consolas" w:cs="Consolas"/>
          <w:color w:val="000000"/>
          <w:sz w:val="16"/>
          <w:szCs w:val="16"/>
        </w:rPr>
        <w:t xml:space="preserve">           RelHelper.CheckIfTaskCreationShouldOccur(NodeObj.NodeGUID);</w:t>
      </w:r>
      <w:r>
        <w:rPr>
          <w:rFonts w:ascii="Consolas" w:hAnsi="Consolas" w:cs="Consolas"/>
          <w:color w:val="000000"/>
          <w:sz w:val="16"/>
          <w:szCs w:val="16"/>
        </w:rPr>
        <w:br/>
      </w:r>
      <w:r w:rsidRPr="009A22E4">
        <w:rPr>
          <w:rFonts w:ascii="Consolas" w:hAnsi="Consolas" w:cs="Consolas"/>
          <w:color w:val="000000"/>
          <w:sz w:val="16"/>
          <w:szCs w:val="16"/>
        </w:rPr>
        <w:t xml:space="preserve">      }</w:t>
      </w:r>
      <w:bookmarkStart w:id="33" w:name="_GoBack"/>
      <w:bookmarkEnd w:id="33"/>
      <w:r w:rsidR="006018D2" w:rsidRPr="009A22E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="00995B72" w:rsidRPr="009A22E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5F1BBD" w:rsidRPr="009A22E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995B72" w:rsidRPr="009A22E4">
        <w:rPr>
          <w:rFonts w:ascii="Consolas" w:eastAsia="Consolas" w:hAnsi="Consolas" w:cs="Consolas"/>
          <w:color w:val="0000FF"/>
          <w:sz w:val="16"/>
          <w:szCs w:val="16"/>
        </w:rPr>
        <w:t>else</w:t>
      </w:r>
      <w:r w:rsidR="00995B72" w:rsidRPr="009A22E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995B72" w:rsidRPr="009A22E4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="00995B72" w:rsidRPr="009A22E4">
        <w:rPr>
          <w:rFonts w:ascii="Consolas" w:eastAsia="Consolas" w:hAnsi="Consolas" w:cs="Consolas"/>
          <w:color w:val="000000"/>
          <w:sz w:val="16"/>
          <w:szCs w:val="16"/>
        </w:rPr>
        <w:t xml:space="preserve"> (NodeTable == </w:t>
      </w:r>
      <w:r w:rsidR="00995B72" w:rsidRPr="009A22E4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="00995B72" w:rsidRPr="009A22E4">
        <w:rPr>
          <w:rFonts w:ascii="Consolas" w:eastAsia="Consolas" w:hAnsi="Consolas" w:cs="Consolas"/>
          <w:color w:val="000000"/>
          <w:sz w:val="16"/>
          <w:szCs w:val="16"/>
        </w:rPr>
        <w:t xml:space="preserve"> || !NodeTable.Columns.Contains(</w:t>
      </w:r>
      <w:r w:rsidR="00995B72" w:rsidRPr="009A22E4">
        <w:rPr>
          <w:rFonts w:ascii="Consolas" w:eastAsia="Consolas" w:hAnsi="Consolas" w:cs="Consolas"/>
          <w:color w:val="A31515"/>
          <w:sz w:val="16"/>
          <w:szCs w:val="16"/>
        </w:rPr>
        <w:t>"NodeGuid"</w:t>
      </w:r>
      <w:r w:rsidR="00995B72" w:rsidRPr="009A22E4">
        <w:rPr>
          <w:rFonts w:ascii="Consolas" w:eastAsia="Consolas" w:hAnsi="Consolas" w:cs="Consolas"/>
          <w:color w:val="000000"/>
          <w:sz w:val="16"/>
          <w:szCs w:val="16"/>
        </w:rPr>
        <w:t>))</w:t>
      </w:r>
      <w:r w:rsidR="006018D2" w:rsidRPr="009A22E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</w:t>
      </w:r>
      <w:r w:rsidR="005F1BBD" w:rsidRPr="009A22E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 w:rsidR="00995B72" w:rsidRPr="009A22E4">
        <w:rPr>
          <w:rFonts w:ascii="Consolas" w:eastAsia="Consolas" w:hAnsi="Consolas" w:cs="Consolas"/>
          <w:color w:val="000000"/>
          <w:sz w:val="16"/>
          <w:szCs w:val="16"/>
        </w:rPr>
        <w:t>{</w:t>
      </w:r>
      <w:r w:rsidR="006018D2" w:rsidRPr="009A22E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      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>EventLogProvider.LogEvent(</w:t>
      </w:r>
      <w:r w:rsidR="00995B72" w:rsidRPr="00F43544">
        <w:rPr>
          <w:rFonts w:ascii="Consolas" w:eastAsia="Consolas" w:hAnsi="Consolas" w:cs="Consolas"/>
          <w:color w:val="A31515"/>
          <w:sz w:val="16"/>
          <w:szCs w:val="16"/>
        </w:rPr>
        <w:t>"E"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="00995B72" w:rsidRPr="00F43544">
        <w:rPr>
          <w:rFonts w:ascii="Consolas" w:eastAsia="Consolas" w:hAnsi="Consolas" w:cs="Consolas"/>
          <w:color w:val="A31515"/>
          <w:sz w:val="16"/>
          <w:szCs w:val="16"/>
        </w:rPr>
        <w:t>"DemoProcessTask"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 w:rsidR="00995B72" w:rsidRPr="00F43544">
        <w:rPr>
          <w:rFonts w:ascii="Consolas" w:eastAsia="Consolas" w:hAnsi="Consolas" w:cs="Consolas"/>
          <w:color w:val="A31515"/>
          <w:sz w:val="16"/>
          <w:szCs w:val="16"/>
        </w:rPr>
        <w:t>"No Node Table Found"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 xml:space="preserve">, eventDescription: </w:t>
      </w:r>
      <w:r w:rsidR="00995B72" w:rsidRPr="00F43544">
        <w:rPr>
          <w:rFonts w:ascii="Consolas" w:eastAsia="Consolas" w:hAnsi="Consolas" w:cs="Consolas"/>
          <w:color w:val="A31515"/>
          <w:sz w:val="16"/>
          <w:szCs w:val="16"/>
        </w:rPr>
        <w:t>"First Table in the incoming Staging Task did not contain the Node GUID, could not processes."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>);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  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  <w:t xml:space="preserve">  </w:t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  <w:r w:rsidR="006018D2" w:rsidRPr="00F43544">
        <w:rPr>
          <w:rFonts w:ascii="Consolas" w:eastAsia="Consolas" w:hAnsi="Consolas" w:cs="Consolas"/>
          <w:color w:val="000000"/>
          <w:sz w:val="16"/>
          <w:szCs w:val="16"/>
        </w:rPr>
        <w:br/>
      </w:r>
      <w:r w:rsidR="00995B72" w:rsidRPr="00F43544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sectPr w:rsidR="00995B72" w:rsidRPr="00F43544" w:rsidSect="00251BA8">
      <w:pgSz w:w="12240" w:h="15840"/>
      <w:pgMar w:top="245" w:right="720" w:bottom="720" w:left="2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19272962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7" w15:restartNumberingAfterBreak="0">
    <w:nsid w:val="36813D0C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E196558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EC11403"/>
    <w:multiLevelType w:val="hybridMultilevel"/>
    <w:tmpl w:val="B31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82E48"/>
    <w:multiLevelType w:val="hybridMultilevel"/>
    <w:tmpl w:val="3886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E2F12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9"/>
  </w:num>
  <w:num w:numId="28">
    <w:abstractNumId w:val="30"/>
  </w:num>
  <w:num w:numId="29">
    <w:abstractNumId w:val="26"/>
  </w:num>
  <w:num w:numId="30">
    <w:abstractNumId w:val="31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C4"/>
    <w:rsid w:val="00083684"/>
    <w:rsid w:val="000B656E"/>
    <w:rsid w:val="000B7F7B"/>
    <w:rsid w:val="000D4E19"/>
    <w:rsid w:val="00120AC5"/>
    <w:rsid w:val="00144699"/>
    <w:rsid w:val="00220DCE"/>
    <w:rsid w:val="00233124"/>
    <w:rsid w:val="00251BA8"/>
    <w:rsid w:val="00260F86"/>
    <w:rsid w:val="0029632C"/>
    <w:rsid w:val="002C64E5"/>
    <w:rsid w:val="002D5D21"/>
    <w:rsid w:val="00303141"/>
    <w:rsid w:val="00305AD7"/>
    <w:rsid w:val="00311BFC"/>
    <w:rsid w:val="003404B6"/>
    <w:rsid w:val="00362DBF"/>
    <w:rsid w:val="003B22DE"/>
    <w:rsid w:val="003C6346"/>
    <w:rsid w:val="003C73F8"/>
    <w:rsid w:val="003E7F9A"/>
    <w:rsid w:val="00432778"/>
    <w:rsid w:val="004356D5"/>
    <w:rsid w:val="004F1BD6"/>
    <w:rsid w:val="005706FE"/>
    <w:rsid w:val="005741CE"/>
    <w:rsid w:val="005A184F"/>
    <w:rsid w:val="005D4207"/>
    <w:rsid w:val="005F1BBD"/>
    <w:rsid w:val="006018D2"/>
    <w:rsid w:val="006F5778"/>
    <w:rsid w:val="007039FC"/>
    <w:rsid w:val="007B1F69"/>
    <w:rsid w:val="007F362D"/>
    <w:rsid w:val="00817450"/>
    <w:rsid w:val="00836742"/>
    <w:rsid w:val="008859E0"/>
    <w:rsid w:val="008D07A1"/>
    <w:rsid w:val="008D62BA"/>
    <w:rsid w:val="008E768F"/>
    <w:rsid w:val="0090520E"/>
    <w:rsid w:val="009554E9"/>
    <w:rsid w:val="009669C9"/>
    <w:rsid w:val="00995B72"/>
    <w:rsid w:val="009A22E4"/>
    <w:rsid w:val="009D1419"/>
    <w:rsid w:val="00A57E5C"/>
    <w:rsid w:val="00A65E7E"/>
    <w:rsid w:val="00B25B82"/>
    <w:rsid w:val="00B74823"/>
    <w:rsid w:val="00BE191C"/>
    <w:rsid w:val="00C53CE8"/>
    <w:rsid w:val="00C578CE"/>
    <w:rsid w:val="00C60A3A"/>
    <w:rsid w:val="00C8564C"/>
    <w:rsid w:val="00C95556"/>
    <w:rsid w:val="00CA2C3F"/>
    <w:rsid w:val="00CA32DA"/>
    <w:rsid w:val="00CC7E66"/>
    <w:rsid w:val="00CE1AC4"/>
    <w:rsid w:val="00CE4C85"/>
    <w:rsid w:val="00D23F3F"/>
    <w:rsid w:val="00D646F7"/>
    <w:rsid w:val="00D67843"/>
    <w:rsid w:val="00D812B3"/>
    <w:rsid w:val="00D97640"/>
    <w:rsid w:val="00E97B93"/>
    <w:rsid w:val="00EC4CA7"/>
    <w:rsid w:val="00F0414C"/>
    <w:rsid w:val="00F13AEE"/>
    <w:rsid w:val="00F25849"/>
    <w:rsid w:val="00F43544"/>
    <w:rsid w:val="00F6766E"/>
    <w:rsid w:val="00F922C6"/>
    <w:rsid w:val="00FC044C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230E30"/>
  <w15:chartTrackingRefBased/>
  <w15:docId w15:val="{9E03D30D-5965-46F6-9C5F-B5BBAF6E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C4"/>
  </w:style>
  <w:style w:type="paragraph" w:styleId="Heading1">
    <w:name w:val="heading 1"/>
    <w:basedOn w:val="Normal"/>
    <w:next w:val="Normal"/>
    <w:link w:val="Heading1Char"/>
    <w:uiPriority w:val="9"/>
    <w:qFormat/>
    <w:rsid w:val="00CE1AC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C4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AC4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AC4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C4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C4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C4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C4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C4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CE1AC4"/>
    <w:pPr>
      <w:spacing w:line="240" w:lineRule="auto"/>
    </w:pPr>
    <w:rPr>
      <w:b/>
      <w:bCs/>
      <w:smallCaps/>
      <w:color w:val="44546A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customStyle="1" w:styleId="Heading1Char">
    <w:name w:val="Heading 1 Char"/>
    <w:link w:val="Heading1"/>
    <w:uiPriority w:val="9"/>
    <w:rsid w:val="00CE1AC4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rsid w:val="00CE1AC4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CE1AC4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rsid w:val="00CE1AC4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CE1AC4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CE1AC4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CE1AC4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CE1AC4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CE1AC4"/>
    <w:rPr>
      <w:rFonts w:ascii="Calibri Light" w:eastAsia="SimSun" w:hAnsi="Calibri Light" w:cs="Times New Roman"/>
      <w:i/>
      <w:iCs/>
      <w:color w:val="1F4E79"/>
    </w:rPr>
  </w:style>
  <w:style w:type="paragraph" w:styleId="Title">
    <w:name w:val="Title"/>
    <w:basedOn w:val="Normal"/>
    <w:next w:val="Normal"/>
    <w:link w:val="TitleChar"/>
    <w:uiPriority w:val="10"/>
    <w:qFormat/>
    <w:rsid w:val="00CE1AC4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CE1AC4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4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CE1AC4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CE1AC4"/>
    <w:rPr>
      <w:b/>
      <w:bCs/>
    </w:rPr>
  </w:style>
  <w:style w:type="character" w:styleId="Emphasis">
    <w:name w:val="Emphasis"/>
    <w:uiPriority w:val="20"/>
    <w:qFormat/>
    <w:rsid w:val="00CE1AC4"/>
    <w:rPr>
      <w:i/>
      <w:iCs/>
    </w:rPr>
  </w:style>
  <w:style w:type="paragraph" w:styleId="NoSpacing">
    <w:name w:val="No Spacing"/>
    <w:uiPriority w:val="1"/>
    <w:qFormat/>
    <w:rsid w:val="00CE1A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AC4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CE1AC4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C4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CE1AC4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CE1AC4"/>
    <w:rPr>
      <w:i/>
      <w:iCs/>
      <w:color w:val="595959"/>
    </w:rPr>
  </w:style>
  <w:style w:type="character" w:styleId="IntenseEmphasis">
    <w:name w:val="Intense Emphasis"/>
    <w:uiPriority w:val="21"/>
    <w:qFormat/>
    <w:rsid w:val="00CE1AC4"/>
    <w:rPr>
      <w:b/>
      <w:bCs/>
      <w:i/>
      <w:iCs/>
    </w:rPr>
  </w:style>
  <w:style w:type="character" w:styleId="SubtleReference">
    <w:name w:val="Subtle Reference"/>
    <w:uiPriority w:val="31"/>
    <w:qFormat/>
    <w:rsid w:val="00CE1AC4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CE1AC4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CE1AC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AC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17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entico.com/k12/custom-development/creating-custom-modules/setting-the-type-information-for-module-classes/enabling-export-and-staging-for-the-data-of-classes" TargetMode="External"/><Relationship Id="rId13" Type="http://schemas.openxmlformats.org/officeDocument/2006/relationships/hyperlink" Target="https://docs.kentico.com/k12/custom-development/creating-custom-modu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kentico.com/k12/custom-development/creating-custom-modules" TargetMode="External"/><Relationship Id="rId12" Type="http://schemas.openxmlformats.org/officeDocument/2006/relationships/hyperlink" Target="https://docs.kentico.com/k12/custom-development/creating-custom-modules/setting-the-type-information-for-module-classes/enabling-export-and-staging-for-the-data-of-clas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kentico.com/k12/custom-development/creating-custom-modu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kentico.com/k12/custom-development/creating-custom-modules" TargetMode="External"/><Relationship Id="rId11" Type="http://schemas.openxmlformats.org/officeDocument/2006/relationships/hyperlink" Target="https://docs.kentico.com/k12/custom-development/creating-custom-modules" TargetMode="External"/><Relationship Id="rId5" Type="http://schemas.openxmlformats.org/officeDocument/2006/relationships/hyperlink" Target="https://docs.microsoft.com/en-us/nuget/consume-packages/ways-to-install-a-package" TargetMode="External"/><Relationship Id="rId15" Type="http://schemas.openxmlformats.org/officeDocument/2006/relationships/hyperlink" Target="https://docs.kentico.com/k12/custom-development/creating-custom-modules/setting-the-type-information-for-module-classes/enabling-export-and-staging-for-the-data-of-classes" TargetMode="External"/><Relationship Id="rId10" Type="http://schemas.openxmlformats.org/officeDocument/2006/relationships/hyperlink" Target="https://docs.kentico.com/k12/custom-development/creating-custom-modules/setting-the-type-information-for-module-classes/enabling-export-and-staging-for-the-data-of-cla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kentico.com/k12/custom-development/creating-custom-modules" TargetMode="External"/><Relationship Id="rId14" Type="http://schemas.openxmlformats.org/officeDocument/2006/relationships/hyperlink" Target="https://docs.kentico.com/k12/custom-development/creating-custom-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6647</Words>
  <Characters>37890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44449</CharactersWithSpaces>
  <SharedDoc>false</SharedDoc>
  <HLinks>
    <vt:vector size="282" baseType="variant">
      <vt:variant>
        <vt:i4>1376302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_Enabling_Staging_on</vt:lpwstr>
      </vt:variant>
      <vt:variant>
        <vt:i4>5177429</vt:i4>
      </vt:variant>
      <vt:variant>
        <vt:i4>135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1114124</vt:i4>
      </vt:variant>
      <vt:variant>
        <vt:i4>132</vt:i4>
      </vt:variant>
      <vt:variant>
        <vt:i4>0</vt:i4>
      </vt:variant>
      <vt:variant>
        <vt:i4>5</vt:i4>
      </vt:variant>
      <vt:variant>
        <vt:lpwstr>https://docs.kentico.com/k12/custom-development/creating-custom-modules/setting-the-type-information-for-module-classes/enabling-export-and-staging-for-the-data-of-classes</vt:lpwstr>
      </vt:variant>
      <vt:variant>
        <vt:lpwstr>Enablingexportandstagingforthedataofclasses-Enablingstagingsupport</vt:lpwstr>
      </vt:variant>
      <vt:variant>
        <vt:i4>5177429</vt:i4>
      </vt:variant>
      <vt:variant>
        <vt:i4>129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1376302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_Enabling_Staging_on</vt:lpwstr>
      </vt:variant>
      <vt:variant>
        <vt:i4>5177429</vt:i4>
      </vt:variant>
      <vt:variant>
        <vt:i4>123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1114124</vt:i4>
      </vt:variant>
      <vt:variant>
        <vt:i4>120</vt:i4>
      </vt:variant>
      <vt:variant>
        <vt:i4>0</vt:i4>
      </vt:variant>
      <vt:variant>
        <vt:i4>5</vt:i4>
      </vt:variant>
      <vt:variant>
        <vt:lpwstr>https://docs.kentico.com/k12/custom-development/creating-custom-modules/setting-the-type-information-for-module-classes/enabling-export-and-staging-for-the-data-of-classes</vt:lpwstr>
      </vt:variant>
      <vt:variant>
        <vt:lpwstr>Enablingexportandstagingforthedataofclasses-Enablingstagingsupport</vt:lpwstr>
      </vt:variant>
      <vt:variant>
        <vt:i4>5177429</vt:i4>
      </vt:variant>
      <vt:variant>
        <vt:i4>117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1114124</vt:i4>
      </vt:variant>
      <vt:variant>
        <vt:i4>114</vt:i4>
      </vt:variant>
      <vt:variant>
        <vt:i4>0</vt:i4>
      </vt:variant>
      <vt:variant>
        <vt:i4>5</vt:i4>
      </vt:variant>
      <vt:variant>
        <vt:lpwstr>https://docs.kentico.com/k12/custom-development/creating-custom-modules/setting-the-type-information-for-module-classes/enabling-export-and-staging-for-the-data-of-classes</vt:lpwstr>
      </vt:variant>
      <vt:variant>
        <vt:lpwstr>Enablingexportandstagingforthedataofclasses-Enablingstagingsupport</vt:lpwstr>
      </vt:variant>
      <vt:variant>
        <vt:i4>5177429</vt:i4>
      </vt:variant>
      <vt:variant>
        <vt:i4>111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1114124</vt:i4>
      </vt:variant>
      <vt:variant>
        <vt:i4>108</vt:i4>
      </vt:variant>
      <vt:variant>
        <vt:i4>0</vt:i4>
      </vt:variant>
      <vt:variant>
        <vt:i4>5</vt:i4>
      </vt:variant>
      <vt:variant>
        <vt:lpwstr>https://docs.kentico.com/k12/custom-development/creating-custom-modules/setting-the-type-information-for-module-classes/enabling-export-and-staging-for-the-data-of-classes</vt:lpwstr>
      </vt:variant>
      <vt:variant>
        <vt:lpwstr>Enablingexportandstagingforthedataofclasses-Enablingstagingsupport</vt:lpwstr>
      </vt:variant>
      <vt:variant>
        <vt:i4>5177429</vt:i4>
      </vt:variant>
      <vt:variant>
        <vt:i4>105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1376302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_Enabling_Staging_on</vt:lpwstr>
      </vt:variant>
      <vt:variant>
        <vt:i4>5177429</vt:i4>
      </vt:variant>
      <vt:variant>
        <vt:i4>99</vt:i4>
      </vt:variant>
      <vt:variant>
        <vt:i4>0</vt:i4>
      </vt:variant>
      <vt:variant>
        <vt:i4>5</vt:i4>
      </vt:variant>
      <vt:variant>
        <vt:lpwstr>https://docs.kentico.com/k12/custom-development/creating-custom-modules</vt:lpwstr>
      </vt:variant>
      <vt:variant>
        <vt:lpwstr>Creatingcustommodules-Compilingmodulecodeintoassemblies</vt:lpwstr>
      </vt:variant>
      <vt:variant>
        <vt:i4>4849672</vt:i4>
      </vt:variant>
      <vt:variant>
        <vt:i4>96</vt:i4>
      </vt:variant>
      <vt:variant>
        <vt:i4>0</vt:i4>
      </vt:variant>
      <vt:variant>
        <vt:i4>5</vt:i4>
      </vt:variant>
      <vt:variant>
        <vt:lpwstr>https://docs.microsoft.com/en-us/nuget/consume-packages/ways-to-install-a-package</vt:lpwstr>
      </vt:variant>
      <vt:variant>
        <vt:lpwstr/>
      </vt:variant>
      <vt:variant>
        <vt:i4>2097155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_Manually_handle_the</vt:lpwstr>
      </vt:variant>
      <vt:variant>
        <vt:i4>1966204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_Add_Node-binding_data</vt:lpwstr>
      </vt:variant>
      <vt:variant>
        <vt:i4>7274523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_Node_Foo_(Node</vt:lpwstr>
      </vt:variant>
      <vt:variant>
        <vt:i4>7012429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_Node_Baz_&amp;</vt:lpwstr>
      </vt:variant>
      <vt:variant>
        <vt:i4>2555934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_Trigger_Document_Updates</vt:lpwstr>
      </vt:variant>
      <vt:variant>
        <vt:i4>6357002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_Node_Baz_(Node</vt:lpwstr>
      </vt:variant>
      <vt:variant>
        <vt:i4>1179704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_Set_Staging_Settings</vt:lpwstr>
      </vt:variant>
      <vt:variant>
        <vt:i4>4194360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_Preparations:_Add_InitializationMod</vt:lpwstr>
      </vt:variant>
      <vt:variant>
        <vt:i4>1376302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_Enabling_Staging_on</vt:lpwstr>
      </vt:variant>
      <vt:variant>
        <vt:i4>3801215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_Testing_3</vt:lpwstr>
      </vt:variant>
      <vt:variant>
        <vt:i4>2031644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_Add_UI_Element_1</vt:lpwstr>
      </vt:variant>
      <vt:variant>
        <vt:i4>6553612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_Preparations:_Create_Baz</vt:lpwstr>
      </vt:variant>
      <vt:variant>
        <vt:i4>196621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_Node_to_Object_1</vt:lpwstr>
      </vt:variant>
      <vt:variant>
        <vt:i4>3866751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_Testing_2</vt:lpwstr>
      </vt:variant>
      <vt:variant>
        <vt:i4>4194408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_Add_UI_Element</vt:lpwstr>
      </vt:variant>
      <vt:variant>
        <vt:i4>7929922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_Add_Orderable_binding</vt:lpwstr>
      </vt:variant>
      <vt:variant>
        <vt:i4>6029433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_Node_to_Object</vt:lpwstr>
      </vt:variant>
      <vt:variant>
        <vt:i4>3670143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_Testing_1</vt:lpwstr>
      </vt:variant>
      <vt:variant>
        <vt:i4>7471192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_Add_Binding_UI</vt:lpwstr>
      </vt:variant>
      <vt:variant>
        <vt:i4>2228233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_Add_Ordering_to</vt:lpwstr>
      </vt:variant>
      <vt:variant>
        <vt:i4>327790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_Preparations:_Create_2</vt:lpwstr>
      </vt:variant>
      <vt:variant>
        <vt:i4>5505124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_Binding_Object_to</vt:lpwstr>
      </vt:variant>
      <vt:variant>
        <vt:i4>589856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_Testing</vt:lpwstr>
      </vt:variant>
      <vt:variant>
        <vt:i4>7274587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_Adding_the_custom</vt:lpwstr>
      </vt:variant>
      <vt:variant>
        <vt:i4>786531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_Preparations:_Creation_of</vt:lpwstr>
      </vt:variant>
      <vt:variant>
        <vt:i4>537264178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_Node_Categories_–_1</vt:lpwstr>
      </vt:variant>
      <vt:variant>
        <vt:i4>540475501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_Node_Categories_–</vt:lpwstr>
      </vt:variant>
      <vt:variant>
        <vt:i4>1507364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_Relate_Banners_/</vt:lpwstr>
      </vt:variant>
      <vt:variant>
        <vt:i4>3538998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_Create_Relationships</vt:lpwstr>
      </vt:variant>
      <vt:variant>
        <vt:i4>991304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_Preparations_–_Creating</vt:lpwstr>
      </vt:variant>
      <vt:variant>
        <vt:i4>4325477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_Setting_up_Related</vt:lpwstr>
      </vt:variant>
      <vt:variant>
        <vt:i4>786465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_Installation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Fayas</dc:creator>
  <cp:keywords/>
  <cp:lastModifiedBy>Trevor Fayas</cp:lastModifiedBy>
  <cp:revision>9</cp:revision>
  <cp:lastPrinted>1900-01-01T06:00:00Z</cp:lastPrinted>
  <dcterms:created xsi:type="dcterms:W3CDTF">2019-01-30T22:41:00Z</dcterms:created>
  <dcterms:modified xsi:type="dcterms:W3CDTF">2019-07-24T20:04:00Z</dcterms:modified>
</cp:coreProperties>
</file>